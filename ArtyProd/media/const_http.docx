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2B8" w:rsidRDefault="00FD52B8" w:rsidP="00FD52B8"/>
    <w:p w:rsidR="00FD52B8" w:rsidRPr="00996DE4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996DE4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const</w:t>
      </w:r>
      <w:r w:rsidRPr="00996DE4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</w:t>
      </w:r>
      <w:r w:rsidRPr="00996DE4"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http</w:t>
      </w:r>
      <w:r w:rsidRPr="00996DE4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</w:t>
      </w:r>
      <w:r w:rsidRPr="00996DE4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=</w:t>
      </w:r>
      <w:r w:rsidRPr="00996DE4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</w:t>
      </w:r>
      <w:r w:rsidRPr="00996DE4"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require</w:t>
      </w:r>
      <w:r w:rsidRPr="00996DE4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</w:t>
      </w:r>
      <w:r w:rsidRPr="00996DE4"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'http'</w:t>
      </w:r>
      <w:r w:rsidRPr="00996DE4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)</w:t>
      </w:r>
    </w:p>
    <w:p w:rsidR="00FD52B8" w:rsidRPr="00996DE4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996DE4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const</w:t>
      </w:r>
      <w:r w:rsidRPr="00996DE4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</w:t>
      </w:r>
      <w:r w:rsidRPr="00996DE4"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fs</w:t>
      </w:r>
      <w:r w:rsidRPr="00996DE4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</w:t>
      </w:r>
      <w:r w:rsidRPr="00996DE4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=</w:t>
      </w:r>
      <w:r w:rsidRPr="00996DE4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</w:t>
      </w:r>
      <w:r w:rsidRPr="00996DE4"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require</w:t>
      </w:r>
      <w:r w:rsidRPr="00996DE4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</w:t>
      </w:r>
      <w:r w:rsidRPr="00996DE4"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'fs'</w:t>
      </w:r>
      <w:r w:rsidRPr="00996DE4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)</w:t>
      </w:r>
    </w:p>
    <w:p w:rsidR="00FD52B8" w:rsidRPr="00996DE4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996DE4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const</w:t>
      </w:r>
      <w:r w:rsidRPr="00996DE4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</w:t>
      </w:r>
      <w:r w:rsidRPr="00996DE4"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port</w:t>
      </w:r>
      <w:r w:rsidRPr="00996DE4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=</w:t>
      </w:r>
      <w:r w:rsidRPr="00996DE4"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5000</w:t>
      </w:r>
    </w:p>
    <w:p w:rsidR="00FD52B8" w:rsidRPr="00996DE4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996DE4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const</w:t>
      </w:r>
      <w:r w:rsidRPr="00996DE4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</w:t>
      </w:r>
      <w:r w:rsidRPr="00996DE4"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server</w:t>
      </w:r>
      <w:r w:rsidRPr="00996DE4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</w:t>
      </w:r>
      <w:r w:rsidRPr="00996DE4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=</w:t>
      </w:r>
      <w:r w:rsidRPr="00996DE4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</w:t>
      </w:r>
      <w:r w:rsidRPr="00996DE4"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http</w:t>
      </w:r>
      <w:r w:rsidRPr="00996DE4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.</w:t>
      </w:r>
      <w:r w:rsidRPr="00996DE4"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createServer</w:t>
      </w:r>
      <w:r w:rsidRPr="00996DE4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</w:t>
      </w:r>
      <w:r w:rsidRPr="00996DE4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function</w:t>
      </w:r>
      <w:r w:rsidRPr="00996DE4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</w:t>
      </w:r>
      <w:r w:rsidRPr="00996DE4"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req</w:t>
      </w:r>
      <w:r w:rsidRPr="00996DE4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,</w:t>
      </w:r>
      <w:r w:rsidRPr="00996DE4"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res</w:t>
      </w:r>
      <w:r w:rsidRPr="00996DE4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){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 xml:space="preserve"> res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writeHead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200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,{</w:t>
      </w:r>
      <w:r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'Content-Type'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:</w:t>
      </w:r>
      <w:r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'text/css'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})</w:t>
      </w:r>
    </w:p>
    <w:p w:rsidR="00FD52B8" w:rsidRPr="00191993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</w:t>
      </w:r>
      <w:r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fs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readFile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 (</w:t>
      </w:r>
      <w:r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 xml:space="preserve">'  </w:t>
      </w:r>
      <w:r w:rsidRPr="00191993"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dist/css/adminlte.min.css?v=3.2.0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, </w:t>
      </w:r>
      <w:r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function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error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, </w:t>
      </w: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data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) {   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</w:t>
      </w:r>
      <w:r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if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(</w:t>
      </w: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error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) {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  </w:t>
      </w: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writeHead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404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  </w:t>
      </w: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write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'Error: File Not Found'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 } </w:t>
      </w:r>
      <w:r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else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{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        </w:t>
      </w: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write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data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    }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    </w:t>
      </w: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end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    })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</w:t>
      </w: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writeHead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200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,{</w:t>
      </w:r>
      <w:r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'Content-Type'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:</w:t>
      </w:r>
      <w:r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'text/css'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})</w:t>
      </w:r>
    </w:p>
    <w:p w:rsidR="00FD52B8" w:rsidRPr="00191993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</w:t>
      </w:r>
      <w:r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fs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readFile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 (</w:t>
      </w:r>
      <w:r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  plugins/fontawesome-free/css/all.min.css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, </w:t>
      </w:r>
      <w:r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function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error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, </w:t>
      </w: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data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) {   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</w:t>
      </w:r>
      <w:r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if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(</w:t>
      </w: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error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) {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  </w:t>
      </w: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writeHead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404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  </w:t>
      </w: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write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'Error: File Not Found'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 } </w:t>
      </w:r>
      <w:r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else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{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        </w:t>
      </w: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write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data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    }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    </w:t>
      </w: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end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    })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</w:t>
      </w: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writeHead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200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,{</w:t>
      </w:r>
      <w:r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'Content-Type'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:</w:t>
      </w:r>
      <w:r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'text/css'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})</w:t>
      </w:r>
    </w:p>
    <w:p w:rsidR="00FD52B8" w:rsidRPr="00191993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</w:t>
      </w:r>
      <w:r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fs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readFile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 (</w:t>
      </w:r>
      <w:r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 plugins/summernote/summernote-bs4.min.css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, </w:t>
      </w:r>
      <w:r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function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error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, </w:t>
      </w: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data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) {   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</w:t>
      </w:r>
      <w:r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if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(</w:t>
      </w: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error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) {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  </w:t>
      </w: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writeHead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404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  </w:t>
      </w: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write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'Error: File Not Found'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 } </w:t>
      </w:r>
      <w:r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else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{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        </w:t>
      </w: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write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data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    }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    </w:t>
      </w: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end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    })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</w:t>
      </w: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writeHead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200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,{</w:t>
      </w:r>
      <w:r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'Content-Type'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:</w:t>
      </w:r>
      <w:r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'text/css'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})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</w:t>
      </w:r>
      <w:r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fs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readFile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 (</w:t>
      </w:r>
      <w:r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  plugins/daterangepicker/daterangepicker.css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, </w:t>
      </w:r>
      <w:r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function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error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, </w:t>
      </w: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data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) {   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</w:t>
      </w:r>
      <w:r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if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(</w:t>
      </w: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error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) {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  </w:t>
      </w: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writeHead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404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  </w:t>
      </w: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write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'Error: File Not Found'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 } </w:t>
      </w:r>
      <w:r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else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{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        </w:t>
      </w: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write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data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    }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    </w:t>
      </w: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end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    })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lastRenderedPageBreak/>
        <w:t xml:space="preserve">  </w:t>
      </w: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writeHead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200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,{</w:t>
      </w:r>
      <w:r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'Content-Type'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:</w:t>
      </w:r>
      <w:r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'text/css'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})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</w:t>
      </w:r>
      <w:r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fs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readFile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 (</w:t>
      </w:r>
      <w:r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 plugins/overlayScrollbars/css/OverlayScrollbars.min.css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, </w:t>
      </w:r>
      <w:r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function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error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, </w:t>
      </w: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data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) {   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</w:t>
      </w:r>
      <w:r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if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(</w:t>
      </w: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error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) {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  </w:t>
      </w: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writeHead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404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  </w:t>
      </w: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write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'Error: File Not Found'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 } </w:t>
      </w:r>
      <w:r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else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{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        </w:t>
      </w: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write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data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    }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    </w:t>
      </w: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end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    })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 xml:space="preserve">    res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writeHead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200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,{</w:t>
      </w:r>
      <w:r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'Content-Type'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:</w:t>
      </w:r>
      <w:r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'text/css'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})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</w:t>
      </w:r>
      <w:r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fs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readFile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 (</w:t>
      </w:r>
      <w:r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 xml:space="preserve">'  </w:t>
      </w:r>
      <w:r w:rsidRPr="00191993"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plugins/tempusdominus-bootstrap-4/css/tempusdominus-bootstrap-4.min.css</w:t>
      </w:r>
      <w:r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, </w:t>
      </w:r>
      <w:r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function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error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, </w:t>
      </w: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data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) {   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</w:t>
      </w:r>
      <w:r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if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(</w:t>
      </w: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error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) {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  </w:t>
      </w: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writeHead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404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  </w:t>
      </w: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write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'Error: File Not Found'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 } </w:t>
      </w:r>
      <w:r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else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{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        </w:t>
      </w: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write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data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    }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    </w:t>
      </w: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end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    })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</w:t>
      </w: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writeHead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200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,{</w:t>
      </w:r>
      <w:r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'Content-Type'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:</w:t>
      </w:r>
      <w:r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'text/css'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})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</w:t>
      </w:r>
      <w:r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fs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readFile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 (</w:t>
      </w:r>
      <w:r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 xml:space="preserve">' </w:t>
      </w:r>
      <w:r w:rsidRPr="00191993"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dist/css/adminlte.min.css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, </w:t>
      </w:r>
      <w:r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function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error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, </w:t>
      </w: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data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) {   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</w:t>
      </w:r>
      <w:r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if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(</w:t>
      </w: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error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) {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  </w:t>
      </w: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writeHead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404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  </w:t>
      </w: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write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'Error: File Not Found'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 } </w:t>
      </w:r>
      <w:r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else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{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        </w:t>
      </w: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write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data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    }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    </w:t>
      </w: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end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()</w:t>
      </w:r>
    </w:p>
    <w:p w:rsidR="00FD52B8" w:rsidRDefault="00FD52B8" w:rsidP="00FD52B8">
      <w:pPr>
        <w:shd w:val="clear" w:color="auto" w:fill="24292E"/>
        <w:spacing w:line="285" w:lineRule="atLeast"/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    })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</w:t>
      </w: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writeHead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200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,{</w:t>
      </w:r>
      <w:r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'Content-Type'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:</w:t>
      </w:r>
      <w:r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'text/css'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})</w:t>
      </w:r>
    </w:p>
    <w:p w:rsidR="00FD52B8" w:rsidRPr="00191993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</w:t>
      </w:r>
      <w:r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fs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readFile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 (</w:t>
      </w:r>
      <w:r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 xml:space="preserve">' </w:t>
      </w:r>
      <w:r w:rsidRPr="00191993"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plugins/jqvmap/jqvmap.min.css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, </w:t>
      </w:r>
      <w:r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function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error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, </w:t>
      </w: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data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) {   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</w:t>
      </w:r>
      <w:r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if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(</w:t>
      </w: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error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) {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  </w:t>
      </w: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writeHead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404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  </w:t>
      </w: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write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'Error: File Not Found'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 } </w:t>
      </w:r>
      <w:r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else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{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        </w:t>
      </w: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write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data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    }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    </w:t>
      </w: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end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()</w:t>
      </w:r>
    </w:p>
    <w:p w:rsidR="00FD52B8" w:rsidRDefault="00FD52B8" w:rsidP="00FD52B8">
      <w:pPr>
        <w:shd w:val="clear" w:color="auto" w:fill="24292E"/>
        <w:spacing w:line="285" w:lineRule="atLeast"/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    })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</w:pP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</w:t>
      </w: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writeHead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200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,{</w:t>
      </w:r>
      <w:r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'Content-Type'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:</w:t>
      </w:r>
      <w:r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'text/css'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})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</w:t>
      </w:r>
      <w:r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fs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readFile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 (</w:t>
      </w:r>
      <w:r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 xml:space="preserve">' </w:t>
      </w:r>
      <w:r w:rsidRPr="00191993"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plugins/icheck-bootstrap/icheck-bootstrap.min.css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, </w:t>
      </w:r>
      <w:r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function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error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, </w:t>
      </w: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data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) {   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if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(</w:t>
      </w: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error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) {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  </w:t>
      </w: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writeHead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404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  </w:t>
      </w: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write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'Error: File Not Found'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 } </w:t>
      </w:r>
      <w:r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else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{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        </w:t>
      </w: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write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data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    }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    </w:t>
      </w:r>
      <w:r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end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()</w:t>
      </w:r>
    </w:p>
    <w:p w:rsidR="00FD52B8" w:rsidRDefault="00FD52B8" w:rsidP="00FD52B8">
      <w:pPr>
        <w:shd w:val="clear" w:color="auto" w:fill="24292E"/>
        <w:spacing w:line="285" w:lineRule="atLeast"/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    })</w:t>
      </w:r>
    </w:p>
    <w:p w:rsidR="00FD52B8" w:rsidRPr="00996DE4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</w:p>
    <w:p w:rsidR="00FD52B8" w:rsidRPr="00996DE4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996DE4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</w:t>
      </w:r>
      <w:r w:rsidRPr="00996DE4"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res</w:t>
      </w:r>
      <w:r w:rsidRPr="00996DE4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.</w:t>
      </w:r>
      <w:r w:rsidRPr="00996DE4"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writeHead</w:t>
      </w:r>
      <w:r w:rsidRPr="00996DE4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</w:t>
      </w:r>
      <w:r w:rsidRPr="00996DE4"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200</w:t>
      </w:r>
      <w:r w:rsidRPr="00996DE4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,{</w:t>
      </w:r>
      <w:r w:rsidRPr="00996DE4"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'Content-Type'</w:t>
      </w:r>
      <w:r w:rsidRPr="00996DE4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:</w:t>
      </w:r>
      <w:r w:rsidRPr="00996DE4"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'text/html'</w:t>
      </w:r>
      <w:r w:rsidRPr="00996DE4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})</w:t>
      </w:r>
    </w:p>
    <w:p w:rsidR="00FD52B8" w:rsidRPr="00996DE4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996DE4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</w:t>
      </w:r>
      <w:r w:rsidRPr="00996DE4"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fs</w:t>
      </w:r>
      <w:r w:rsidRPr="00996DE4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.</w:t>
      </w:r>
      <w:r w:rsidRPr="00996DE4"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readFile</w:t>
      </w:r>
      <w:r w:rsidRPr="00996DE4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 (</w:t>
      </w:r>
      <w:r w:rsidRPr="00996DE4"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'index.html'</w:t>
      </w:r>
      <w:r w:rsidRPr="00996DE4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, </w:t>
      </w:r>
      <w:r w:rsidRPr="00996DE4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function</w:t>
      </w:r>
      <w:r w:rsidRPr="00996DE4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(</w:t>
      </w:r>
      <w:r w:rsidRPr="00996DE4"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error</w:t>
      </w:r>
      <w:r w:rsidRPr="00996DE4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, </w:t>
      </w:r>
      <w:r w:rsidRPr="00996DE4"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data</w:t>
      </w:r>
      <w:r w:rsidRPr="00996DE4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) {</w:t>
      </w:r>
    </w:p>
    <w:p w:rsidR="00FD52B8" w:rsidRPr="00996DE4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996DE4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      </w:t>
      </w:r>
      <w:r w:rsidRPr="00996DE4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if</w:t>
      </w:r>
      <w:r w:rsidRPr="00996DE4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(</w:t>
      </w:r>
      <w:r w:rsidRPr="00996DE4"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error</w:t>
      </w:r>
      <w:r w:rsidRPr="00996DE4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) {</w:t>
      </w:r>
    </w:p>
    <w:p w:rsidR="00FD52B8" w:rsidRPr="00996DE4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996DE4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        </w:t>
      </w:r>
      <w:r w:rsidRPr="00996DE4"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res</w:t>
      </w:r>
      <w:r w:rsidRPr="00996DE4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.</w:t>
      </w:r>
      <w:r w:rsidRPr="00996DE4"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writeHead</w:t>
      </w:r>
      <w:r w:rsidRPr="00996DE4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</w:t>
      </w:r>
      <w:r w:rsidRPr="00996DE4"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404</w:t>
      </w:r>
      <w:r w:rsidRPr="00996DE4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)</w:t>
      </w:r>
    </w:p>
    <w:p w:rsidR="00FD52B8" w:rsidRPr="00996DE4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996DE4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        </w:t>
      </w:r>
      <w:r w:rsidRPr="00996DE4"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res</w:t>
      </w:r>
      <w:r w:rsidRPr="00996DE4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.</w:t>
      </w:r>
      <w:r w:rsidRPr="00996DE4"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write</w:t>
      </w:r>
      <w:r w:rsidRPr="00996DE4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</w:t>
      </w:r>
      <w:r w:rsidRPr="00996DE4"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'Error: File Not Found'</w:t>
      </w:r>
      <w:r w:rsidRPr="00996DE4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)</w:t>
      </w:r>
    </w:p>
    <w:p w:rsidR="00FD52B8" w:rsidRPr="00996DE4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996DE4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    } </w:t>
      </w:r>
      <w:r w:rsidRPr="00996DE4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else</w:t>
      </w:r>
      <w:r w:rsidRPr="00996DE4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{</w:t>
      </w:r>
    </w:p>
    <w:p w:rsidR="00FD52B8" w:rsidRPr="00996DE4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996DE4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        </w:t>
      </w:r>
      <w:r w:rsidRPr="00996DE4"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res</w:t>
      </w:r>
      <w:r w:rsidRPr="00996DE4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.</w:t>
      </w:r>
      <w:r w:rsidRPr="00996DE4"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write</w:t>
      </w:r>
      <w:r w:rsidRPr="00996DE4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</w:t>
      </w:r>
      <w:r w:rsidRPr="00996DE4"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data</w:t>
      </w:r>
      <w:r w:rsidRPr="00996DE4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)</w:t>
      </w:r>
    </w:p>
    <w:p w:rsidR="00FD52B8" w:rsidRPr="00996DE4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996DE4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       }</w:t>
      </w:r>
    </w:p>
    <w:p w:rsidR="00FD52B8" w:rsidRPr="00996DE4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996DE4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    </w:t>
      </w:r>
      <w:r w:rsidRPr="00996DE4"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res</w:t>
      </w:r>
      <w:r w:rsidRPr="00996DE4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.</w:t>
      </w:r>
      <w:r w:rsidRPr="00996DE4"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end</w:t>
      </w:r>
      <w:r w:rsidRPr="00996DE4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()</w:t>
      </w:r>
    </w:p>
    <w:p w:rsidR="00FD52B8" w:rsidRPr="00996DE4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996DE4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       })</w:t>
      </w:r>
    </w:p>
    <w:p w:rsidR="00FD52B8" w:rsidRPr="00996DE4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996DE4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   })</w:t>
      </w:r>
    </w:p>
    <w:p w:rsidR="00FD52B8" w:rsidRPr="00996DE4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</w:p>
    <w:p w:rsidR="00FD52B8" w:rsidRPr="00996DE4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996DE4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</w:t>
      </w:r>
      <w:r w:rsidRPr="00996DE4"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server</w:t>
      </w:r>
      <w:r w:rsidRPr="00996DE4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.</w:t>
      </w:r>
      <w:r w:rsidRPr="00996DE4"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listen</w:t>
      </w:r>
      <w:r w:rsidRPr="00996DE4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</w:t>
      </w:r>
      <w:r w:rsidRPr="00996DE4"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port</w:t>
      </w:r>
      <w:r w:rsidRPr="00996DE4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, </w:t>
      </w:r>
      <w:r w:rsidRPr="00996DE4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function</w:t>
      </w:r>
      <w:r w:rsidRPr="00996DE4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</w:t>
      </w:r>
      <w:r w:rsidRPr="00996DE4"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error</w:t>
      </w:r>
      <w:r w:rsidRPr="00996DE4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){</w:t>
      </w:r>
    </w:p>
    <w:p w:rsidR="00FD52B8" w:rsidRPr="00996DE4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996DE4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</w:t>
      </w:r>
      <w:r w:rsidRPr="00996DE4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if</w:t>
      </w:r>
      <w:r w:rsidRPr="00996DE4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(</w:t>
      </w:r>
      <w:r w:rsidRPr="00996DE4"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error</w:t>
      </w:r>
      <w:r w:rsidRPr="00996DE4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)  {</w:t>
      </w:r>
    </w:p>
    <w:p w:rsidR="00FD52B8" w:rsidRPr="00996DE4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996DE4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    </w:t>
      </w:r>
      <w:r w:rsidRPr="00996DE4"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console</w:t>
      </w:r>
      <w:r w:rsidRPr="00996DE4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.</w:t>
      </w:r>
      <w:r w:rsidRPr="00996DE4"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log</w:t>
      </w:r>
      <w:r w:rsidRPr="00996DE4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</w:t>
      </w:r>
      <w:r w:rsidRPr="00996DE4"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'something went wrong'</w:t>
      </w:r>
      <w:r w:rsidRPr="00996DE4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, </w:t>
      </w:r>
      <w:r w:rsidRPr="00996DE4">
        <w:rPr>
          <w:rFonts w:ascii="Consolas" w:eastAsia="Times New Roman" w:hAnsi="Consolas" w:cs="Times New Roman"/>
          <w:color w:val="FFAB70"/>
          <w:sz w:val="21"/>
          <w:szCs w:val="21"/>
          <w:lang w:eastAsia="fr-FR"/>
        </w:rPr>
        <w:t>error</w:t>
      </w:r>
      <w:r w:rsidRPr="00996DE4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)</w:t>
      </w:r>
    </w:p>
    <w:p w:rsidR="00FD52B8" w:rsidRPr="00996DE4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</w:p>
    <w:p w:rsidR="00FD52B8" w:rsidRPr="00996DE4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996DE4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   }</w:t>
      </w:r>
    </w:p>
    <w:p w:rsidR="00FD52B8" w:rsidRPr="00996DE4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996DE4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</w:t>
      </w:r>
      <w:r w:rsidRPr="00996DE4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else</w:t>
      </w:r>
      <w:r w:rsidRPr="00996DE4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{</w:t>
      </w:r>
    </w:p>
    <w:p w:rsidR="00FD52B8" w:rsidRPr="00996DE4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996DE4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      </w:t>
      </w:r>
      <w:r w:rsidRPr="00996DE4"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console</w:t>
      </w:r>
      <w:r w:rsidRPr="00996DE4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.</w:t>
      </w:r>
      <w:r w:rsidRPr="00996DE4"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log</w:t>
      </w:r>
      <w:r w:rsidRPr="00996DE4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</w:t>
      </w:r>
      <w:r w:rsidRPr="00996DE4"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'server is listening on port'</w:t>
      </w:r>
      <w:r w:rsidRPr="00996DE4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+</w:t>
      </w:r>
      <w:r w:rsidRPr="00996DE4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</w:t>
      </w:r>
      <w:r w:rsidRPr="00996DE4"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port</w:t>
      </w:r>
      <w:r w:rsidRPr="00996DE4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)</w:t>
      </w:r>
    </w:p>
    <w:p w:rsidR="00FD52B8" w:rsidRPr="00996DE4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996DE4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   }</w:t>
      </w:r>
    </w:p>
    <w:p w:rsidR="00FD52B8" w:rsidRPr="00996DE4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996DE4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})</w:t>
      </w:r>
    </w:p>
    <w:p w:rsidR="00FD52B8" w:rsidRPr="00996DE4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</w:p>
    <w:p w:rsidR="00FD52B8" w:rsidRPr="00D45B5A" w:rsidRDefault="00FD52B8" w:rsidP="00FD52B8">
      <w:pPr>
        <w:shd w:val="clear" w:color="auto" w:fill="24292E"/>
        <w:spacing w:line="285" w:lineRule="atLeast"/>
      </w:pPr>
    </w:p>
    <w:p w:rsidR="00191993" w:rsidRDefault="00191993" w:rsidP="009B758C"/>
    <w:p w:rsidR="00FD52B8" w:rsidRDefault="00FD52B8" w:rsidP="009B758C"/>
    <w:p w:rsidR="00FD52B8" w:rsidRDefault="00FD52B8" w:rsidP="009B758C"/>
    <w:p w:rsidR="00FD52B8" w:rsidRDefault="00FD52B8" w:rsidP="009B758C"/>
    <w:p w:rsidR="00FD52B8" w:rsidRDefault="00FD52B8" w:rsidP="009B758C"/>
    <w:p w:rsidR="00FD52B8" w:rsidRDefault="00FD52B8" w:rsidP="009B758C"/>
    <w:p w:rsidR="00FD52B8" w:rsidRDefault="00FD52B8" w:rsidP="009B758C"/>
    <w:p w:rsidR="00FD52B8" w:rsidRDefault="00FD52B8" w:rsidP="009B758C"/>
    <w:p w:rsidR="00FD52B8" w:rsidRDefault="00FD52B8" w:rsidP="00FD52B8">
      <w:pPr>
        <w:rPr>
          <w:rFonts w:cs="Times New Roman"/>
        </w:rPr>
      </w:pP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F97583"/>
          <w:sz w:val="21"/>
          <w:szCs w:val="21"/>
          <w:lang w:eastAsia="fr-FR"/>
        </w:rPr>
        <w:t>const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/>
          <w:color w:val="B392F0"/>
          <w:sz w:val="21"/>
          <w:szCs w:val="21"/>
          <w:lang w:eastAsia="fr-FR"/>
        </w:rPr>
        <w:t>http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/>
          <w:color w:val="F97583"/>
          <w:sz w:val="21"/>
          <w:szCs w:val="21"/>
          <w:lang w:eastAsia="fr-FR"/>
        </w:rPr>
        <w:t>=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/>
          <w:color w:val="B392F0"/>
          <w:sz w:val="21"/>
          <w:szCs w:val="21"/>
          <w:lang w:eastAsia="fr-FR"/>
        </w:rPr>
        <w:t>require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/>
          <w:color w:val="9ECBFF"/>
          <w:sz w:val="21"/>
          <w:szCs w:val="21"/>
          <w:lang w:eastAsia="fr-FR"/>
        </w:rPr>
        <w:t>'http'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F97583"/>
          <w:sz w:val="21"/>
          <w:szCs w:val="21"/>
          <w:lang w:eastAsia="fr-FR"/>
        </w:rPr>
        <w:t>const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/>
          <w:color w:val="B392F0"/>
          <w:sz w:val="21"/>
          <w:szCs w:val="21"/>
          <w:lang w:eastAsia="fr-FR"/>
        </w:rPr>
        <w:t>fs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/>
          <w:color w:val="F97583"/>
          <w:sz w:val="21"/>
          <w:szCs w:val="21"/>
          <w:lang w:eastAsia="fr-FR"/>
        </w:rPr>
        <w:t>=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/>
          <w:color w:val="B392F0"/>
          <w:sz w:val="21"/>
          <w:szCs w:val="21"/>
          <w:lang w:eastAsia="fr-FR"/>
        </w:rPr>
        <w:t>require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/>
          <w:color w:val="9ECBFF"/>
          <w:sz w:val="21"/>
          <w:szCs w:val="21"/>
          <w:lang w:eastAsia="fr-FR"/>
        </w:rPr>
        <w:t>'fs'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F97583"/>
          <w:sz w:val="21"/>
          <w:szCs w:val="21"/>
          <w:lang w:eastAsia="fr-FR"/>
        </w:rPr>
        <w:t>const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/>
          <w:color w:val="79B8FF"/>
          <w:sz w:val="21"/>
          <w:szCs w:val="21"/>
          <w:lang w:eastAsia="fr-FR"/>
        </w:rPr>
        <w:t>port</w:t>
      </w:r>
      <w:r>
        <w:rPr>
          <w:rFonts w:ascii="Consolas" w:eastAsia="Times New Roman" w:hAnsi="Consolas"/>
          <w:color w:val="F97583"/>
          <w:sz w:val="21"/>
          <w:szCs w:val="21"/>
          <w:lang w:eastAsia="fr-FR"/>
        </w:rPr>
        <w:t>=</w:t>
      </w:r>
      <w:r>
        <w:rPr>
          <w:rFonts w:ascii="Consolas" w:eastAsia="Times New Roman" w:hAnsi="Consolas"/>
          <w:color w:val="79B8FF"/>
          <w:sz w:val="21"/>
          <w:szCs w:val="21"/>
          <w:lang w:eastAsia="fr-FR"/>
        </w:rPr>
        <w:t>5000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F97583"/>
          <w:sz w:val="21"/>
          <w:szCs w:val="21"/>
          <w:lang w:eastAsia="fr-FR"/>
        </w:rPr>
        <w:t>const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/>
          <w:color w:val="79B8FF"/>
          <w:sz w:val="21"/>
          <w:szCs w:val="21"/>
          <w:lang w:eastAsia="fr-FR"/>
        </w:rPr>
        <w:t>server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/>
          <w:color w:val="F97583"/>
          <w:sz w:val="21"/>
          <w:szCs w:val="21"/>
          <w:lang w:eastAsia="fr-FR"/>
        </w:rPr>
        <w:t>=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/>
          <w:color w:val="B392F0"/>
          <w:sz w:val="21"/>
          <w:szCs w:val="21"/>
          <w:lang w:eastAsia="fr-FR"/>
        </w:rPr>
        <w:t>http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/>
          <w:color w:val="B392F0"/>
          <w:sz w:val="21"/>
          <w:szCs w:val="21"/>
          <w:lang w:eastAsia="fr-FR"/>
        </w:rPr>
        <w:t>createServer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/>
          <w:color w:val="F97583"/>
          <w:sz w:val="21"/>
          <w:szCs w:val="21"/>
          <w:lang w:eastAsia="fr-FR"/>
        </w:rPr>
        <w:t>function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req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,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){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 xml:space="preserve"> res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/>
          <w:color w:val="B392F0"/>
          <w:sz w:val="21"/>
          <w:szCs w:val="21"/>
          <w:lang w:eastAsia="fr-FR"/>
        </w:rPr>
        <w:t>writeHead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/>
          <w:color w:val="79B8FF"/>
          <w:sz w:val="21"/>
          <w:szCs w:val="21"/>
          <w:lang w:eastAsia="fr-FR"/>
        </w:rPr>
        <w:t>200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,{</w:t>
      </w:r>
      <w:r>
        <w:rPr>
          <w:rFonts w:ascii="Consolas" w:eastAsia="Times New Roman" w:hAnsi="Consolas"/>
          <w:color w:val="9ECBFF"/>
          <w:sz w:val="21"/>
          <w:szCs w:val="21"/>
          <w:lang w:eastAsia="fr-FR"/>
        </w:rPr>
        <w:t>'Content-Type'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:</w:t>
      </w:r>
      <w:r>
        <w:rPr>
          <w:rFonts w:ascii="Consolas" w:eastAsia="Times New Roman" w:hAnsi="Consolas"/>
          <w:color w:val="9ECBFF"/>
          <w:sz w:val="21"/>
          <w:szCs w:val="21"/>
          <w:lang w:eastAsia="fr-FR"/>
        </w:rPr>
        <w:t>'text/css'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})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  </w:t>
      </w:r>
      <w:r>
        <w:rPr>
          <w:rFonts w:ascii="Consolas" w:eastAsia="Times New Roman" w:hAnsi="Consolas"/>
          <w:color w:val="B392F0"/>
          <w:sz w:val="21"/>
          <w:szCs w:val="21"/>
          <w:lang w:eastAsia="fr-FR"/>
        </w:rPr>
        <w:t>fs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/>
          <w:color w:val="B392F0"/>
          <w:sz w:val="21"/>
          <w:szCs w:val="21"/>
          <w:lang w:eastAsia="fr-FR"/>
        </w:rPr>
        <w:t>readFile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  (</w:t>
      </w:r>
      <w:r>
        <w:rPr>
          <w:rFonts w:ascii="Consolas" w:eastAsia="Times New Roman" w:hAnsi="Consolas"/>
          <w:color w:val="9ECBFF"/>
          <w:sz w:val="21"/>
          <w:szCs w:val="21"/>
          <w:lang w:eastAsia="fr-FR"/>
        </w:rPr>
        <w:t>'  dist/css/adminlte.min.css?v=3.2.0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9ECBFF"/>
          <w:sz w:val="21"/>
          <w:szCs w:val="21"/>
          <w:lang w:eastAsia="fr-FR"/>
        </w:rPr>
        <w:t>'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, </w:t>
      </w:r>
      <w:r>
        <w:rPr>
          <w:rFonts w:ascii="Consolas" w:eastAsia="Times New Roman" w:hAnsi="Consolas"/>
          <w:color w:val="F97583"/>
          <w:sz w:val="21"/>
          <w:szCs w:val="21"/>
          <w:lang w:eastAsia="fr-FR"/>
        </w:rPr>
        <w:t>function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error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, 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data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) {   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    </w:t>
      </w:r>
      <w:r>
        <w:rPr>
          <w:rFonts w:ascii="Consolas" w:eastAsia="Times New Roman" w:hAnsi="Consolas"/>
          <w:color w:val="F97583"/>
          <w:sz w:val="21"/>
          <w:szCs w:val="21"/>
          <w:lang w:eastAsia="fr-FR"/>
        </w:rPr>
        <w:t>if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 (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error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) {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lastRenderedPageBreak/>
        <w:t xml:space="preserve">      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/>
          <w:color w:val="B392F0"/>
          <w:sz w:val="21"/>
          <w:szCs w:val="21"/>
          <w:lang w:eastAsia="fr-FR"/>
        </w:rPr>
        <w:t>writeHead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/>
          <w:color w:val="79B8FF"/>
          <w:sz w:val="21"/>
          <w:szCs w:val="21"/>
          <w:lang w:eastAsia="fr-FR"/>
        </w:rPr>
        <w:t>404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      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/>
          <w:color w:val="B392F0"/>
          <w:sz w:val="21"/>
          <w:szCs w:val="21"/>
          <w:lang w:eastAsia="fr-FR"/>
        </w:rPr>
        <w:t>write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/>
          <w:color w:val="9ECBFF"/>
          <w:sz w:val="21"/>
          <w:szCs w:val="21"/>
          <w:lang w:eastAsia="fr-FR"/>
        </w:rPr>
        <w:t>'Error: File Not Found'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     } </w:t>
      </w:r>
      <w:r>
        <w:rPr>
          <w:rFonts w:ascii="Consolas" w:eastAsia="Times New Roman" w:hAnsi="Consolas"/>
          <w:color w:val="F97583"/>
          <w:sz w:val="21"/>
          <w:szCs w:val="21"/>
          <w:lang w:eastAsia="fr-FR"/>
        </w:rPr>
        <w:t>else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 {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         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/>
          <w:color w:val="B392F0"/>
          <w:sz w:val="21"/>
          <w:szCs w:val="21"/>
          <w:lang w:eastAsia="fr-FR"/>
        </w:rPr>
        <w:t>write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data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     }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     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/>
          <w:color w:val="B392F0"/>
          <w:sz w:val="21"/>
          <w:szCs w:val="21"/>
          <w:lang w:eastAsia="fr-FR"/>
        </w:rPr>
        <w:t>end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()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     })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  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/>
          <w:color w:val="B392F0"/>
          <w:sz w:val="21"/>
          <w:szCs w:val="21"/>
          <w:lang w:eastAsia="fr-FR"/>
        </w:rPr>
        <w:t>writeHead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/>
          <w:color w:val="79B8FF"/>
          <w:sz w:val="21"/>
          <w:szCs w:val="21"/>
          <w:lang w:eastAsia="fr-FR"/>
        </w:rPr>
        <w:t>200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,{</w:t>
      </w:r>
      <w:r>
        <w:rPr>
          <w:rFonts w:ascii="Consolas" w:eastAsia="Times New Roman" w:hAnsi="Consolas"/>
          <w:color w:val="9ECBFF"/>
          <w:sz w:val="21"/>
          <w:szCs w:val="21"/>
          <w:lang w:eastAsia="fr-FR"/>
        </w:rPr>
        <w:t>'Content-Type'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:</w:t>
      </w:r>
      <w:r>
        <w:rPr>
          <w:rFonts w:ascii="Consolas" w:eastAsia="Times New Roman" w:hAnsi="Consolas"/>
          <w:color w:val="9ECBFF"/>
          <w:sz w:val="21"/>
          <w:szCs w:val="21"/>
          <w:lang w:eastAsia="fr-FR"/>
        </w:rPr>
        <w:t>'text/css'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})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  </w:t>
      </w:r>
      <w:r>
        <w:rPr>
          <w:rFonts w:ascii="Consolas" w:eastAsia="Times New Roman" w:hAnsi="Consolas"/>
          <w:color w:val="B392F0"/>
          <w:sz w:val="21"/>
          <w:szCs w:val="21"/>
          <w:lang w:eastAsia="fr-FR"/>
        </w:rPr>
        <w:t>fs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/>
          <w:color w:val="B392F0"/>
          <w:sz w:val="21"/>
          <w:szCs w:val="21"/>
          <w:lang w:eastAsia="fr-FR"/>
        </w:rPr>
        <w:t>readFile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  (</w:t>
      </w:r>
      <w:r>
        <w:rPr>
          <w:rFonts w:ascii="Consolas" w:eastAsia="Times New Roman" w:hAnsi="Consolas"/>
          <w:color w:val="9ECBFF"/>
          <w:sz w:val="21"/>
          <w:szCs w:val="21"/>
          <w:lang w:eastAsia="fr-FR"/>
        </w:rPr>
        <w:t>'  plugins/fontawesome-free/css/all.min.css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9ECBFF"/>
          <w:sz w:val="21"/>
          <w:szCs w:val="21"/>
          <w:lang w:eastAsia="fr-FR"/>
        </w:rPr>
        <w:t>'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, </w:t>
      </w:r>
      <w:r>
        <w:rPr>
          <w:rFonts w:ascii="Consolas" w:eastAsia="Times New Roman" w:hAnsi="Consolas"/>
          <w:color w:val="F97583"/>
          <w:sz w:val="21"/>
          <w:szCs w:val="21"/>
          <w:lang w:eastAsia="fr-FR"/>
        </w:rPr>
        <w:t>function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error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, 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data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) {   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    </w:t>
      </w:r>
      <w:r>
        <w:rPr>
          <w:rFonts w:ascii="Consolas" w:eastAsia="Times New Roman" w:hAnsi="Consolas"/>
          <w:color w:val="F97583"/>
          <w:sz w:val="21"/>
          <w:szCs w:val="21"/>
          <w:lang w:eastAsia="fr-FR"/>
        </w:rPr>
        <w:t>if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 (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error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) {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      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/>
          <w:color w:val="B392F0"/>
          <w:sz w:val="21"/>
          <w:szCs w:val="21"/>
          <w:lang w:eastAsia="fr-FR"/>
        </w:rPr>
        <w:t>writeHead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/>
          <w:color w:val="79B8FF"/>
          <w:sz w:val="21"/>
          <w:szCs w:val="21"/>
          <w:lang w:eastAsia="fr-FR"/>
        </w:rPr>
        <w:t>404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      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/>
          <w:color w:val="B392F0"/>
          <w:sz w:val="21"/>
          <w:szCs w:val="21"/>
          <w:lang w:eastAsia="fr-FR"/>
        </w:rPr>
        <w:t>write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/>
          <w:color w:val="9ECBFF"/>
          <w:sz w:val="21"/>
          <w:szCs w:val="21"/>
          <w:lang w:eastAsia="fr-FR"/>
        </w:rPr>
        <w:t>'Error: File Not Found'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     } </w:t>
      </w:r>
      <w:r>
        <w:rPr>
          <w:rFonts w:ascii="Consolas" w:eastAsia="Times New Roman" w:hAnsi="Consolas"/>
          <w:color w:val="F97583"/>
          <w:sz w:val="21"/>
          <w:szCs w:val="21"/>
          <w:lang w:eastAsia="fr-FR"/>
        </w:rPr>
        <w:t>else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 {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         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/>
          <w:color w:val="B392F0"/>
          <w:sz w:val="21"/>
          <w:szCs w:val="21"/>
          <w:lang w:eastAsia="fr-FR"/>
        </w:rPr>
        <w:t>write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data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     }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     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/>
          <w:color w:val="B392F0"/>
          <w:sz w:val="21"/>
          <w:szCs w:val="21"/>
          <w:lang w:eastAsia="fr-FR"/>
        </w:rPr>
        <w:t>end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()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     })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  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/>
          <w:color w:val="B392F0"/>
          <w:sz w:val="21"/>
          <w:szCs w:val="21"/>
          <w:lang w:eastAsia="fr-FR"/>
        </w:rPr>
        <w:t>writeHead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/>
          <w:color w:val="79B8FF"/>
          <w:sz w:val="21"/>
          <w:szCs w:val="21"/>
          <w:lang w:eastAsia="fr-FR"/>
        </w:rPr>
        <w:t>200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,{</w:t>
      </w:r>
      <w:r>
        <w:rPr>
          <w:rFonts w:ascii="Consolas" w:eastAsia="Times New Roman" w:hAnsi="Consolas"/>
          <w:color w:val="9ECBFF"/>
          <w:sz w:val="21"/>
          <w:szCs w:val="21"/>
          <w:lang w:eastAsia="fr-FR"/>
        </w:rPr>
        <w:t>'Content-Type'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:</w:t>
      </w:r>
      <w:r>
        <w:rPr>
          <w:rFonts w:ascii="Consolas" w:eastAsia="Times New Roman" w:hAnsi="Consolas"/>
          <w:color w:val="9ECBFF"/>
          <w:sz w:val="21"/>
          <w:szCs w:val="21"/>
          <w:lang w:eastAsia="fr-FR"/>
        </w:rPr>
        <w:t>'text/css'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})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  </w:t>
      </w:r>
      <w:r>
        <w:rPr>
          <w:rFonts w:ascii="Consolas" w:eastAsia="Times New Roman" w:hAnsi="Consolas"/>
          <w:color w:val="B392F0"/>
          <w:sz w:val="21"/>
          <w:szCs w:val="21"/>
          <w:lang w:eastAsia="fr-FR"/>
        </w:rPr>
        <w:t>fs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/>
          <w:color w:val="B392F0"/>
          <w:sz w:val="21"/>
          <w:szCs w:val="21"/>
          <w:lang w:eastAsia="fr-FR"/>
        </w:rPr>
        <w:t>readFile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  (</w:t>
      </w:r>
      <w:r>
        <w:rPr>
          <w:rFonts w:ascii="Consolas" w:eastAsia="Times New Roman" w:hAnsi="Consolas"/>
          <w:color w:val="9ECBFF"/>
          <w:sz w:val="21"/>
          <w:szCs w:val="21"/>
          <w:lang w:eastAsia="fr-FR"/>
        </w:rPr>
        <w:t>' plugins/summernote/summernote-bs4.min.css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9ECBFF"/>
          <w:sz w:val="21"/>
          <w:szCs w:val="21"/>
          <w:lang w:eastAsia="fr-FR"/>
        </w:rPr>
        <w:t>'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, </w:t>
      </w:r>
      <w:r>
        <w:rPr>
          <w:rFonts w:ascii="Consolas" w:eastAsia="Times New Roman" w:hAnsi="Consolas"/>
          <w:color w:val="F97583"/>
          <w:sz w:val="21"/>
          <w:szCs w:val="21"/>
          <w:lang w:eastAsia="fr-FR"/>
        </w:rPr>
        <w:t>function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error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, 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data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) {   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    </w:t>
      </w:r>
      <w:r>
        <w:rPr>
          <w:rFonts w:ascii="Consolas" w:eastAsia="Times New Roman" w:hAnsi="Consolas"/>
          <w:color w:val="F97583"/>
          <w:sz w:val="21"/>
          <w:szCs w:val="21"/>
          <w:lang w:eastAsia="fr-FR"/>
        </w:rPr>
        <w:t>if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 (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error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) {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      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/>
          <w:color w:val="B392F0"/>
          <w:sz w:val="21"/>
          <w:szCs w:val="21"/>
          <w:lang w:eastAsia="fr-FR"/>
        </w:rPr>
        <w:t>writeHead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/>
          <w:color w:val="79B8FF"/>
          <w:sz w:val="21"/>
          <w:szCs w:val="21"/>
          <w:lang w:eastAsia="fr-FR"/>
        </w:rPr>
        <w:t>404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      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/>
          <w:color w:val="B392F0"/>
          <w:sz w:val="21"/>
          <w:szCs w:val="21"/>
          <w:lang w:eastAsia="fr-FR"/>
        </w:rPr>
        <w:t>write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/>
          <w:color w:val="9ECBFF"/>
          <w:sz w:val="21"/>
          <w:szCs w:val="21"/>
          <w:lang w:eastAsia="fr-FR"/>
        </w:rPr>
        <w:t>'Error: File Not Found'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     } </w:t>
      </w:r>
      <w:r>
        <w:rPr>
          <w:rFonts w:ascii="Consolas" w:eastAsia="Times New Roman" w:hAnsi="Consolas"/>
          <w:color w:val="F97583"/>
          <w:sz w:val="21"/>
          <w:szCs w:val="21"/>
          <w:lang w:eastAsia="fr-FR"/>
        </w:rPr>
        <w:t>else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 {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         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/>
          <w:color w:val="B392F0"/>
          <w:sz w:val="21"/>
          <w:szCs w:val="21"/>
          <w:lang w:eastAsia="fr-FR"/>
        </w:rPr>
        <w:t>write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data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     }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     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/>
          <w:color w:val="B392F0"/>
          <w:sz w:val="21"/>
          <w:szCs w:val="21"/>
          <w:lang w:eastAsia="fr-FR"/>
        </w:rPr>
        <w:t>end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()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     })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    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/>
          <w:color w:val="B392F0"/>
          <w:sz w:val="21"/>
          <w:szCs w:val="21"/>
          <w:lang w:eastAsia="fr-FR"/>
        </w:rPr>
        <w:t>writeHead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/>
          <w:color w:val="79B8FF"/>
          <w:sz w:val="21"/>
          <w:szCs w:val="21"/>
          <w:lang w:eastAsia="fr-FR"/>
        </w:rPr>
        <w:t>200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,{</w:t>
      </w:r>
      <w:r>
        <w:rPr>
          <w:rFonts w:ascii="Consolas" w:eastAsia="Times New Roman" w:hAnsi="Consolas"/>
          <w:color w:val="9ECBFF"/>
          <w:sz w:val="21"/>
          <w:szCs w:val="21"/>
          <w:lang w:eastAsia="fr-FR"/>
        </w:rPr>
        <w:t>'Content-Type'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:</w:t>
      </w:r>
      <w:r>
        <w:rPr>
          <w:rFonts w:ascii="Consolas" w:eastAsia="Times New Roman" w:hAnsi="Consolas"/>
          <w:color w:val="9ECBFF"/>
          <w:sz w:val="21"/>
          <w:szCs w:val="21"/>
          <w:lang w:eastAsia="fr-FR"/>
        </w:rPr>
        <w:t>'text/css'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})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  </w:t>
      </w:r>
      <w:r>
        <w:rPr>
          <w:rFonts w:ascii="Consolas" w:eastAsia="Times New Roman" w:hAnsi="Consolas"/>
          <w:color w:val="B392F0"/>
          <w:sz w:val="21"/>
          <w:szCs w:val="21"/>
          <w:lang w:eastAsia="fr-FR"/>
        </w:rPr>
        <w:t>fs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/>
          <w:color w:val="B392F0"/>
          <w:sz w:val="21"/>
          <w:szCs w:val="21"/>
          <w:lang w:eastAsia="fr-FR"/>
        </w:rPr>
        <w:t>readFile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  (</w:t>
      </w:r>
      <w:r>
        <w:rPr>
          <w:rFonts w:ascii="Consolas" w:eastAsia="Times New Roman" w:hAnsi="Consolas"/>
          <w:color w:val="9ECBFF"/>
          <w:sz w:val="21"/>
          <w:szCs w:val="21"/>
          <w:lang w:eastAsia="fr-FR"/>
        </w:rPr>
        <w:t>'  plugins/daterangepicker/daterangepicker.css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9ECBFF"/>
          <w:sz w:val="21"/>
          <w:szCs w:val="21"/>
          <w:lang w:eastAsia="fr-FR"/>
        </w:rPr>
        <w:t>'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, </w:t>
      </w:r>
      <w:r>
        <w:rPr>
          <w:rFonts w:ascii="Consolas" w:eastAsia="Times New Roman" w:hAnsi="Consolas"/>
          <w:color w:val="F97583"/>
          <w:sz w:val="21"/>
          <w:szCs w:val="21"/>
          <w:lang w:eastAsia="fr-FR"/>
        </w:rPr>
        <w:t>function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error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, 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data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) {   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    </w:t>
      </w:r>
      <w:r>
        <w:rPr>
          <w:rFonts w:ascii="Consolas" w:eastAsia="Times New Roman" w:hAnsi="Consolas"/>
          <w:color w:val="F97583"/>
          <w:sz w:val="21"/>
          <w:szCs w:val="21"/>
          <w:lang w:eastAsia="fr-FR"/>
        </w:rPr>
        <w:t>if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 (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error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) {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      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/>
          <w:color w:val="B392F0"/>
          <w:sz w:val="21"/>
          <w:szCs w:val="21"/>
          <w:lang w:eastAsia="fr-FR"/>
        </w:rPr>
        <w:t>writeHead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/>
          <w:color w:val="79B8FF"/>
          <w:sz w:val="21"/>
          <w:szCs w:val="21"/>
          <w:lang w:eastAsia="fr-FR"/>
        </w:rPr>
        <w:t>404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      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/>
          <w:color w:val="B392F0"/>
          <w:sz w:val="21"/>
          <w:szCs w:val="21"/>
          <w:lang w:eastAsia="fr-FR"/>
        </w:rPr>
        <w:t>write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/>
          <w:color w:val="9ECBFF"/>
          <w:sz w:val="21"/>
          <w:szCs w:val="21"/>
          <w:lang w:eastAsia="fr-FR"/>
        </w:rPr>
        <w:t>'Error: File Not Found'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     } </w:t>
      </w:r>
      <w:r>
        <w:rPr>
          <w:rFonts w:ascii="Consolas" w:eastAsia="Times New Roman" w:hAnsi="Consolas"/>
          <w:color w:val="F97583"/>
          <w:sz w:val="21"/>
          <w:szCs w:val="21"/>
          <w:lang w:eastAsia="fr-FR"/>
        </w:rPr>
        <w:t>else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 {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         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/>
          <w:color w:val="B392F0"/>
          <w:sz w:val="21"/>
          <w:szCs w:val="21"/>
          <w:lang w:eastAsia="fr-FR"/>
        </w:rPr>
        <w:t>write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data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     }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     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/>
          <w:color w:val="B392F0"/>
          <w:sz w:val="21"/>
          <w:szCs w:val="21"/>
          <w:lang w:eastAsia="fr-FR"/>
        </w:rPr>
        <w:t>end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()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     })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  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/>
          <w:color w:val="B392F0"/>
          <w:sz w:val="21"/>
          <w:szCs w:val="21"/>
          <w:lang w:eastAsia="fr-FR"/>
        </w:rPr>
        <w:t>writeHead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/>
          <w:color w:val="79B8FF"/>
          <w:sz w:val="21"/>
          <w:szCs w:val="21"/>
          <w:lang w:eastAsia="fr-FR"/>
        </w:rPr>
        <w:t>200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,{</w:t>
      </w:r>
      <w:r>
        <w:rPr>
          <w:rFonts w:ascii="Consolas" w:eastAsia="Times New Roman" w:hAnsi="Consolas"/>
          <w:color w:val="9ECBFF"/>
          <w:sz w:val="21"/>
          <w:szCs w:val="21"/>
          <w:lang w:eastAsia="fr-FR"/>
        </w:rPr>
        <w:t>'Content-Type'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:</w:t>
      </w:r>
      <w:r>
        <w:rPr>
          <w:rFonts w:ascii="Consolas" w:eastAsia="Times New Roman" w:hAnsi="Consolas"/>
          <w:color w:val="9ECBFF"/>
          <w:sz w:val="21"/>
          <w:szCs w:val="21"/>
          <w:lang w:eastAsia="fr-FR"/>
        </w:rPr>
        <w:t>'text/css'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})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  </w:t>
      </w:r>
      <w:r>
        <w:rPr>
          <w:rFonts w:ascii="Consolas" w:eastAsia="Times New Roman" w:hAnsi="Consolas"/>
          <w:color w:val="B392F0"/>
          <w:sz w:val="21"/>
          <w:szCs w:val="21"/>
          <w:lang w:eastAsia="fr-FR"/>
        </w:rPr>
        <w:t>fs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/>
          <w:color w:val="B392F0"/>
          <w:sz w:val="21"/>
          <w:szCs w:val="21"/>
          <w:lang w:eastAsia="fr-FR"/>
        </w:rPr>
        <w:t>readFile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  (</w:t>
      </w:r>
      <w:r>
        <w:rPr>
          <w:rFonts w:ascii="Consolas" w:eastAsia="Times New Roman" w:hAnsi="Consolas"/>
          <w:color w:val="9ECBFF"/>
          <w:sz w:val="21"/>
          <w:szCs w:val="21"/>
          <w:lang w:eastAsia="fr-FR"/>
        </w:rPr>
        <w:t>' plugins/overlayScrollbars/css/OverlayScrollbars.min.css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9ECBFF"/>
          <w:sz w:val="21"/>
          <w:szCs w:val="21"/>
          <w:lang w:eastAsia="fr-FR"/>
        </w:rPr>
        <w:t>'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, </w:t>
      </w:r>
      <w:r>
        <w:rPr>
          <w:rFonts w:ascii="Consolas" w:eastAsia="Times New Roman" w:hAnsi="Consolas"/>
          <w:color w:val="F97583"/>
          <w:sz w:val="21"/>
          <w:szCs w:val="21"/>
          <w:lang w:eastAsia="fr-FR"/>
        </w:rPr>
        <w:t>function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error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, 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data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) {   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    </w:t>
      </w:r>
      <w:r>
        <w:rPr>
          <w:rFonts w:ascii="Consolas" w:eastAsia="Times New Roman" w:hAnsi="Consolas"/>
          <w:color w:val="F97583"/>
          <w:sz w:val="21"/>
          <w:szCs w:val="21"/>
          <w:lang w:eastAsia="fr-FR"/>
        </w:rPr>
        <w:t>if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 (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error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) {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      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/>
          <w:color w:val="B392F0"/>
          <w:sz w:val="21"/>
          <w:szCs w:val="21"/>
          <w:lang w:eastAsia="fr-FR"/>
        </w:rPr>
        <w:t>writeHead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/>
          <w:color w:val="79B8FF"/>
          <w:sz w:val="21"/>
          <w:szCs w:val="21"/>
          <w:lang w:eastAsia="fr-FR"/>
        </w:rPr>
        <w:t>404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      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/>
          <w:color w:val="B392F0"/>
          <w:sz w:val="21"/>
          <w:szCs w:val="21"/>
          <w:lang w:eastAsia="fr-FR"/>
        </w:rPr>
        <w:t>write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/>
          <w:color w:val="9ECBFF"/>
          <w:sz w:val="21"/>
          <w:szCs w:val="21"/>
          <w:lang w:eastAsia="fr-FR"/>
        </w:rPr>
        <w:t>'Error: File Not Found'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     } </w:t>
      </w:r>
      <w:r>
        <w:rPr>
          <w:rFonts w:ascii="Consolas" w:eastAsia="Times New Roman" w:hAnsi="Consolas"/>
          <w:color w:val="F97583"/>
          <w:sz w:val="21"/>
          <w:szCs w:val="21"/>
          <w:lang w:eastAsia="fr-FR"/>
        </w:rPr>
        <w:t>else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 {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         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/>
          <w:color w:val="B392F0"/>
          <w:sz w:val="21"/>
          <w:szCs w:val="21"/>
          <w:lang w:eastAsia="fr-FR"/>
        </w:rPr>
        <w:t>write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data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lastRenderedPageBreak/>
        <w:t>     }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     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/>
          <w:color w:val="B392F0"/>
          <w:sz w:val="21"/>
          <w:szCs w:val="21"/>
          <w:lang w:eastAsia="fr-FR"/>
        </w:rPr>
        <w:t>end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()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     })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 xml:space="preserve">    res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/>
          <w:color w:val="B392F0"/>
          <w:sz w:val="21"/>
          <w:szCs w:val="21"/>
          <w:lang w:eastAsia="fr-FR"/>
        </w:rPr>
        <w:t>writeHead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/>
          <w:color w:val="79B8FF"/>
          <w:sz w:val="21"/>
          <w:szCs w:val="21"/>
          <w:lang w:eastAsia="fr-FR"/>
        </w:rPr>
        <w:t>200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,{</w:t>
      </w:r>
      <w:r>
        <w:rPr>
          <w:rFonts w:ascii="Consolas" w:eastAsia="Times New Roman" w:hAnsi="Consolas"/>
          <w:color w:val="9ECBFF"/>
          <w:sz w:val="21"/>
          <w:szCs w:val="21"/>
          <w:lang w:eastAsia="fr-FR"/>
        </w:rPr>
        <w:t>'Content-Type'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:</w:t>
      </w:r>
      <w:r>
        <w:rPr>
          <w:rFonts w:ascii="Consolas" w:eastAsia="Times New Roman" w:hAnsi="Consolas"/>
          <w:color w:val="9ECBFF"/>
          <w:sz w:val="21"/>
          <w:szCs w:val="21"/>
          <w:lang w:eastAsia="fr-FR"/>
        </w:rPr>
        <w:t>'text/css'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})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  </w:t>
      </w:r>
      <w:r>
        <w:rPr>
          <w:rFonts w:ascii="Consolas" w:eastAsia="Times New Roman" w:hAnsi="Consolas"/>
          <w:color w:val="B392F0"/>
          <w:sz w:val="21"/>
          <w:szCs w:val="21"/>
          <w:lang w:eastAsia="fr-FR"/>
        </w:rPr>
        <w:t>fs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/>
          <w:color w:val="B392F0"/>
          <w:sz w:val="21"/>
          <w:szCs w:val="21"/>
          <w:lang w:eastAsia="fr-FR"/>
        </w:rPr>
        <w:t>readFile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  (</w:t>
      </w:r>
      <w:r>
        <w:rPr>
          <w:rFonts w:ascii="Consolas" w:eastAsia="Times New Roman" w:hAnsi="Consolas"/>
          <w:color w:val="9ECBFF"/>
          <w:sz w:val="21"/>
          <w:szCs w:val="21"/>
          <w:lang w:eastAsia="fr-FR"/>
        </w:rPr>
        <w:t>'  plugins/tempusdominus-bootstrap-4/css/tempusdominus-bootstrap-4.min.css'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, </w:t>
      </w:r>
      <w:r>
        <w:rPr>
          <w:rFonts w:ascii="Consolas" w:eastAsia="Times New Roman" w:hAnsi="Consolas"/>
          <w:color w:val="F97583"/>
          <w:sz w:val="21"/>
          <w:szCs w:val="21"/>
          <w:lang w:eastAsia="fr-FR"/>
        </w:rPr>
        <w:t>function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error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, 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data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) {   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    </w:t>
      </w:r>
      <w:r>
        <w:rPr>
          <w:rFonts w:ascii="Consolas" w:eastAsia="Times New Roman" w:hAnsi="Consolas"/>
          <w:color w:val="F97583"/>
          <w:sz w:val="21"/>
          <w:szCs w:val="21"/>
          <w:lang w:eastAsia="fr-FR"/>
        </w:rPr>
        <w:t>if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 (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error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) {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      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/>
          <w:color w:val="B392F0"/>
          <w:sz w:val="21"/>
          <w:szCs w:val="21"/>
          <w:lang w:eastAsia="fr-FR"/>
        </w:rPr>
        <w:t>writeHead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/>
          <w:color w:val="79B8FF"/>
          <w:sz w:val="21"/>
          <w:szCs w:val="21"/>
          <w:lang w:eastAsia="fr-FR"/>
        </w:rPr>
        <w:t>404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      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/>
          <w:color w:val="B392F0"/>
          <w:sz w:val="21"/>
          <w:szCs w:val="21"/>
          <w:lang w:eastAsia="fr-FR"/>
        </w:rPr>
        <w:t>write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/>
          <w:color w:val="9ECBFF"/>
          <w:sz w:val="21"/>
          <w:szCs w:val="21"/>
          <w:lang w:eastAsia="fr-FR"/>
        </w:rPr>
        <w:t>'Error: File Not Found'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     } </w:t>
      </w:r>
      <w:r>
        <w:rPr>
          <w:rFonts w:ascii="Consolas" w:eastAsia="Times New Roman" w:hAnsi="Consolas"/>
          <w:color w:val="F97583"/>
          <w:sz w:val="21"/>
          <w:szCs w:val="21"/>
          <w:lang w:eastAsia="fr-FR"/>
        </w:rPr>
        <w:t>else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 {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         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/>
          <w:color w:val="B392F0"/>
          <w:sz w:val="21"/>
          <w:szCs w:val="21"/>
          <w:lang w:eastAsia="fr-FR"/>
        </w:rPr>
        <w:t>write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data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     }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     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/>
          <w:color w:val="B392F0"/>
          <w:sz w:val="21"/>
          <w:szCs w:val="21"/>
          <w:lang w:eastAsia="fr-FR"/>
        </w:rPr>
        <w:t>end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()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     })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  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/>
          <w:color w:val="B392F0"/>
          <w:sz w:val="21"/>
          <w:szCs w:val="21"/>
          <w:lang w:eastAsia="fr-FR"/>
        </w:rPr>
        <w:t>writeHead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/>
          <w:color w:val="79B8FF"/>
          <w:sz w:val="21"/>
          <w:szCs w:val="21"/>
          <w:lang w:eastAsia="fr-FR"/>
        </w:rPr>
        <w:t>200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,{</w:t>
      </w:r>
      <w:r>
        <w:rPr>
          <w:rFonts w:ascii="Consolas" w:eastAsia="Times New Roman" w:hAnsi="Consolas"/>
          <w:color w:val="9ECBFF"/>
          <w:sz w:val="21"/>
          <w:szCs w:val="21"/>
          <w:lang w:eastAsia="fr-FR"/>
        </w:rPr>
        <w:t>'Content-Type'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:</w:t>
      </w:r>
      <w:r>
        <w:rPr>
          <w:rFonts w:ascii="Consolas" w:eastAsia="Times New Roman" w:hAnsi="Consolas"/>
          <w:color w:val="9ECBFF"/>
          <w:sz w:val="21"/>
          <w:szCs w:val="21"/>
          <w:lang w:eastAsia="fr-FR"/>
        </w:rPr>
        <w:t>'text/css'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})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  </w:t>
      </w:r>
      <w:r>
        <w:rPr>
          <w:rFonts w:ascii="Consolas" w:eastAsia="Times New Roman" w:hAnsi="Consolas"/>
          <w:color w:val="B392F0"/>
          <w:sz w:val="21"/>
          <w:szCs w:val="21"/>
          <w:lang w:eastAsia="fr-FR"/>
        </w:rPr>
        <w:t>fs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/>
          <w:color w:val="B392F0"/>
          <w:sz w:val="21"/>
          <w:szCs w:val="21"/>
          <w:lang w:eastAsia="fr-FR"/>
        </w:rPr>
        <w:t>readFile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  (</w:t>
      </w:r>
      <w:r>
        <w:rPr>
          <w:rFonts w:ascii="Consolas" w:eastAsia="Times New Roman" w:hAnsi="Consolas"/>
          <w:color w:val="9ECBFF"/>
          <w:sz w:val="21"/>
          <w:szCs w:val="21"/>
          <w:lang w:eastAsia="fr-FR"/>
        </w:rPr>
        <w:t>' dist/css/adminlte.min.css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9ECBFF"/>
          <w:sz w:val="21"/>
          <w:szCs w:val="21"/>
          <w:lang w:eastAsia="fr-FR"/>
        </w:rPr>
        <w:t>'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, </w:t>
      </w:r>
      <w:r>
        <w:rPr>
          <w:rFonts w:ascii="Consolas" w:eastAsia="Times New Roman" w:hAnsi="Consolas"/>
          <w:color w:val="F97583"/>
          <w:sz w:val="21"/>
          <w:szCs w:val="21"/>
          <w:lang w:eastAsia="fr-FR"/>
        </w:rPr>
        <w:t>function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error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, 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data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) {   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    </w:t>
      </w:r>
      <w:r>
        <w:rPr>
          <w:rFonts w:ascii="Consolas" w:eastAsia="Times New Roman" w:hAnsi="Consolas"/>
          <w:color w:val="F97583"/>
          <w:sz w:val="21"/>
          <w:szCs w:val="21"/>
          <w:lang w:eastAsia="fr-FR"/>
        </w:rPr>
        <w:t>if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 (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error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) {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      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/>
          <w:color w:val="B392F0"/>
          <w:sz w:val="21"/>
          <w:szCs w:val="21"/>
          <w:lang w:eastAsia="fr-FR"/>
        </w:rPr>
        <w:t>writeHead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/>
          <w:color w:val="79B8FF"/>
          <w:sz w:val="21"/>
          <w:szCs w:val="21"/>
          <w:lang w:eastAsia="fr-FR"/>
        </w:rPr>
        <w:t>404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      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/>
          <w:color w:val="B392F0"/>
          <w:sz w:val="21"/>
          <w:szCs w:val="21"/>
          <w:lang w:eastAsia="fr-FR"/>
        </w:rPr>
        <w:t>write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/>
          <w:color w:val="9ECBFF"/>
          <w:sz w:val="21"/>
          <w:szCs w:val="21"/>
          <w:lang w:eastAsia="fr-FR"/>
        </w:rPr>
        <w:t>'Error: File Not Found'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     } </w:t>
      </w:r>
      <w:r>
        <w:rPr>
          <w:rFonts w:ascii="Consolas" w:eastAsia="Times New Roman" w:hAnsi="Consolas"/>
          <w:color w:val="F97583"/>
          <w:sz w:val="21"/>
          <w:szCs w:val="21"/>
          <w:lang w:eastAsia="fr-FR"/>
        </w:rPr>
        <w:t>else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 {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         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/>
          <w:color w:val="B392F0"/>
          <w:sz w:val="21"/>
          <w:szCs w:val="21"/>
          <w:lang w:eastAsia="fr-FR"/>
        </w:rPr>
        <w:t>write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data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     }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     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/>
          <w:color w:val="B392F0"/>
          <w:sz w:val="21"/>
          <w:szCs w:val="21"/>
          <w:lang w:eastAsia="fr-FR"/>
        </w:rPr>
        <w:t>end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()</w:t>
      </w:r>
    </w:p>
    <w:p w:rsidR="00FD52B8" w:rsidRDefault="00FD52B8" w:rsidP="00FD52B8">
      <w:pPr>
        <w:shd w:val="clear" w:color="auto" w:fill="24292E"/>
        <w:spacing w:line="285" w:lineRule="atLeast"/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     })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  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/>
          <w:color w:val="B392F0"/>
          <w:sz w:val="21"/>
          <w:szCs w:val="21"/>
          <w:lang w:eastAsia="fr-FR"/>
        </w:rPr>
        <w:t>writeHead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/>
          <w:color w:val="79B8FF"/>
          <w:sz w:val="21"/>
          <w:szCs w:val="21"/>
          <w:lang w:eastAsia="fr-FR"/>
        </w:rPr>
        <w:t>200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,{</w:t>
      </w:r>
      <w:r>
        <w:rPr>
          <w:rFonts w:ascii="Consolas" w:eastAsia="Times New Roman" w:hAnsi="Consolas"/>
          <w:color w:val="9ECBFF"/>
          <w:sz w:val="21"/>
          <w:szCs w:val="21"/>
          <w:lang w:eastAsia="fr-FR"/>
        </w:rPr>
        <w:t>'Content-Type'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:</w:t>
      </w:r>
      <w:r>
        <w:rPr>
          <w:rFonts w:ascii="Consolas" w:eastAsia="Times New Roman" w:hAnsi="Consolas"/>
          <w:color w:val="9ECBFF"/>
          <w:sz w:val="21"/>
          <w:szCs w:val="21"/>
          <w:lang w:eastAsia="fr-FR"/>
        </w:rPr>
        <w:t>'text/css'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})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  </w:t>
      </w:r>
      <w:r>
        <w:rPr>
          <w:rFonts w:ascii="Consolas" w:eastAsia="Times New Roman" w:hAnsi="Consolas"/>
          <w:color w:val="B392F0"/>
          <w:sz w:val="21"/>
          <w:szCs w:val="21"/>
          <w:lang w:eastAsia="fr-FR"/>
        </w:rPr>
        <w:t>fs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/>
          <w:color w:val="B392F0"/>
          <w:sz w:val="21"/>
          <w:szCs w:val="21"/>
          <w:lang w:eastAsia="fr-FR"/>
        </w:rPr>
        <w:t>readFile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  (</w:t>
      </w:r>
      <w:r>
        <w:rPr>
          <w:rFonts w:ascii="Consolas" w:eastAsia="Times New Roman" w:hAnsi="Consolas"/>
          <w:color w:val="9ECBFF"/>
          <w:sz w:val="21"/>
          <w:szCs w:val="21"/>
          <w:lang w:eastAsia="fr-FR"/>
        </w:rPr>
        <w:t>' plugins/jqvmap/jqvmap.min.css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9ECBFF"/>
          <w:sz w:val="21"/>
          <w:szCs w:val="21"/>
          <w:lang w:eastAsia="fr-FR"/>
        </w:rPr>
        <w:t>'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, </w:t>
      </w:r>
      <w:r>
        <w:rPr>
          <w:rFonts w:ascii="Consolas" w:eastAsia="Times New Roman" w:hAnsi="Consolas"/>
          <w:color w:val="F97583"/>
          <w:sz w:val="21"/>
          <w:szCs w:val="21"/>
          <w:lang w:eastAsia="fr-FR"/>
        </w:rPr>
        <w:t>function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error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, 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data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) {   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    </w:t>
      </w:r>
      <w:r>
        <w:rPr>
          <w:rFonts w:ascii="Consolas" w:eastAsia="Times New Roman" w:hAnsi="Consolas"/>
          <w:color w:val="F97583"/>
          <w:sz w:val="21"/>
          <w:szCs w:val="21"/>
          <w:lang w:eastAsia="fr-FR"/>
        </w:rPr>
        <w:t>if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 (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error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) {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      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/>
          <w:color w:val="B392F0"/>
          <w:sz w:val="21"/>
          <w:szCs w:val="21"/>
          <w:lang w:eastAsia="fr-FR"/>
        </w:rPr>
        <w:t>writeHead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/>
          <w:color w:val="79B8FF"/>
          <w:sz w:val="21"/>
          <w:szCs w:val="21"/>
          <w:lang w:eastAsia="fr-FR"/>
        </w:rPr>
        <w:t>404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      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/>
          <w:color w:val="B392F0"/>
          <w:sz w:val="21"/>
          <w:szCs w:val="21"/>
          <w:lang w:eastAsia="fr-FR"/>
        </w:rPr>
        <w:t>write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/>
          <w:color w:val="9ECBFF"/>
          <w:sz w:val="21"/>
          <w:szCs w:val="21"/>
          <w:lang w:eastAsia="fr-FR"/>
        </w:rPr>
        <w:t>'Error: File Not Found'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     } </w:t>
      </w:r>
      <w:r>
        <w:rPr>
          <w:rFonts w:ascii="Consolas" w:eastAsia="Times New Roman" w:hAnsi="Consolas"/>
          <w:color w:val="F97583"/>
          <w:sz w:val="21"/>
          <w:szCs w:val="21"/>
          <w:lang w:eastAsia="fr-FR"/>
        </w:rPr>
        <w:t>else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 {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         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/>
          <w:color w:val="B392F0"/>
          <w:sz w:val="21"/>
          <w:szCs w:val="21"/>
          <w:lang w:eastAsia="fr-FR"/>
        </w:rPr>
        <w:t>write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data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     }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     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/>
          <w:color w:val="B392F0"/>
          <w:sz w:val="21"/>
          <w:szCs w:val="21"/>
          <w:lang w:eastAsia="fr-FR"/>
        </w:rPr>
        <w:t>end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()</w:t>
      </w:r>
    </w:p>
    <w:p w:rsidR="00FD52B8" w:rsidRDefault="00FD52B8" w:rsidP="00FD52B8">
      <w:pPr>
        <w:shd w:val="clear" w:color="auto" w:fill="24292E"/>
        <w:spacing w:line="285" w:lineRule="atLeast"/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     })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FFAB70"/>
          <w:sz w:val="21"/>
          <w:szCs w:val="21"/>
          <w:lang w:eastAsia="fr-FR"/>
        </w:rPr>
      </w:pP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  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/>
          <w:color w:val="B392F0"/>
          <w:sz w:val="21"/>
          <w:szCs w:val="21"/>
          <w:lang w:eastAsia="fr-FR"/>
        </w:rPr>
        <w:t>writeHead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/>
          <w:color w:val="79B8FF"/>
          <w:sz w:val="21"/>
          <w:szCs w:val="21"/>
          <w:lang w:eastAsia="fr-FR"/>
        </w:rPr>
        <w:t>200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,{</w:t>
      </w:r>
      <w:r>
        <w:rPr>
          <w:rFonts w:ascii="Consolas" w:eastAsia="Times New Roman" w:hAnsi="Consolas"/>
          <w:color w:val="9ECBFF"/>
          <w:sz w:val="21"/>
          <w:szCs w:val="21"/>
          <w:lang w:eastAsia="fr-FR"/>
        </w:rPr>
        <w:t>'Content-Type'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:</w:t>
      </w:r>
      <w:r>
        <w:rPr>
          <w:rFonts w:ascii="Consolas" w:eastAsia="Times New Roman" w:hAnsi="Consolas"/>
          <w:color w:val="9ECBFF"/>
          <w:sz w:val="21"/>
          <w:szCs w:val="21"/>
          <w:lang w:eastAsia="fr-FR"/>
        </w:rPr>
        <w:t>'text/css'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})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  </w:t>
      </w:r>
      <w:r>
        <w:rPr>
          <w:rFonts w:ascii="Consolas" w:eastAsia="Times New Roman" w:hAnsi="Consolas"/>
          <w:color w:val="B392F0"/>
          <w:sz w:val="21"/>
          <w:szCs w:val="21"/>
          <w:lang w:eastAsia="fr-FR"/>
        </w:rPr>
        <w:t>fs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/>
          <w:color w:val="B392F0"/>
          <w:sz w:val="21"/>
          <w:szCs w:val="21"/>
          <w:lang w:eastAsia="fr-FR"/>
        </w:rPr>
        <w:t>readFile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  (</w:t>
      </w:r>
      <w:r>
        <w:rPr>
          <w:rFonts w:ascii="Consolas" w:eastAsia="Times New Roman" w:hAnsi="Consolas"/>
          <w:color w:val="9ECBFF"/>
          <w:sz w:val="21"/>
          <w:szCs w:val="21"/>
          <w:lang w:eastAsia="fr-FR"/>
        </w:rPr>
        <w:t>' plugins/icheck-bootstrap/icheck-bootstrap.min.css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9ECBFF"/>
          <w:sz w:val="21"/>
          <w:szCs w:val="21"/>
          <w:lang w:eastAsia="fr-FR"/>
        </w:rPr>
        <w:t>'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, </w:t>
      </w:r>
      <w:r>
        <w:rPr>
          <w:rFonts w:ascii="Consolas" w:eastAsia="Times New Roman" w:hAnsi="Consolas"/>
          <w:color w:val="F97583"/>
          <w:sz w:val="21"/>
          <w:szCs w:val="21"/>
          <w:lang w:eastAsia="fr-FR"/>
        </w:rPr>
        <w:t>function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error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, 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data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) {   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    </w:t>
      </w:r>
      <w:r>
        <w:rPr>
          <w:rFonts w:ascii="Consolas" w:eastAsia="Times New Roman" w:hAnsi="Consolas"/>
          <w:color w:val="F97583"/>
          <w:sz w:val="21"/>
          <w:szCs w:val="21"/>
          <w:lang w:eastAsia="fr-FR"/>
        </w:rPr>
        <w:t>if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 (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error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) {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      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/>
          <w:color w:val="B392F0"/>
          <w:sz w:val="21"/>
          <w:szCs w:val="21"/>
          <w:lang w:eastAsia="fr-FR"/>
        </w:rPr>
        <w:t>writeHead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/>
          <w:color w:val="79B8FF"/>
          <w:sz w:val="21"/>
          <w:szCs w:val="21"/>
          <w:lang w:eastAsia="fr-FR"/>
        </w:rPr>
        <w:t>404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      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/>
          <w:color w:val="B392F0"/>
          <w:sz w:val="21"/>
          <w:szCs w:val="21"/>
          <w:lang w:eastAsia="fr-FR"/>
        </w:rPr>
        <w:t>write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/>
          <w:color w:val="9ECBFF"/>
          <w:sz w:val="21"/>
          <w:szCs w:val="21"/>
          <w:lang w:eastAsia="fr-FR"/>
        </w:rPr>
        <w:t>'Error: File Not Found'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     } </w:t>
      </w:r>
      <w:r>
        <w:rPr>
          <w:rFonts w:ascii="Consolas" w:eastAsia="Times New Roman" w:hAnsi="Consolas"/>
          <w:color w:val="F97583"/>
          <w:sz w:val="21"/>
          <w:szCs w:val="21"/>
          <w:lang w:eastAsia="fr-FR"/>
        </w:rPr>
        <w:t>else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 {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         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/>
          <w:color w:val="B392F0"/>
          <w:sz w:val="21"/>
          <w:szCs w:val="21"/>
          <w:lang w:eastAsia="fr-FR"/>
        </w:rPr>
        <w:t>write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data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     }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     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/>
          <w:color w:val="B392F0"/>
          <w:sz w:val="21"/>
          <w:szCs w:val="21"/>
          <w:lang w:eastAsia="fr-FR"/>
        </w:rPr>
        <w:t>end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()</w:t>
      </w:r>
    </w:p>
    <w:p w:rsidR="00FD52B8" w:rsidRDefault="00FD52B8" w:rsidP="00FD52B8">
      <w:pPr>
        <w:shd w:val="clear" w:color="auto" w:fill="24292E"/>
        <w:spacing w:line="285" w:lineRule="atLeast"/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     })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    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/>
          <w:color w:val="B392F0"/>
          <w:sz w:val="21"/>
          <w:szCs w:val="21"/>
          <w:lang w:eastAsia="fr-FR"/>
        </w:rPr>
        <w:t>writeHead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/>
          <w:color w:val="79B8FF"/>
          <w:sz w:val="21"/>
          <w:szCs w:val="21"/>
          <w:lang w:eastAsia="fr-FR"/>
        </w:rPr>
        <w:t>200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,{</w:t>
      </w:r>
      <w:r>
        <w:rPr>
          <w:rFonts w:ascii="Consolas" w:eastAsia="Times New Roman" w:hAnsi="Consolas"/>
          <w:color w:val="9ECBFF"/>
          <w:sz w:val="21"/>
          <w:szCs w:val="21"/>
          <w:lang w:eastAsia="fr-FR"/>
        </w:rPr>
        <w:t>'Content-Type'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:</w:t>
      </w:r>
      <w:r>
        <w:rPr>
          <w:rFonts w:ascii="Consolas" w:eastAsia="Times New Roman" w:hAnsi="Consolas"/>
          <w:color w:val="9ECBFF"/>
          <w:sz w:val="21"/>
          <w:szCs w:val="21"/>
          <w:lang w:eastAsia="fr-FR"/>
        </w:rPr>
        <w:t>'text/html'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})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    </w:t>
      </w:r>
      <w:r>
        <w:rPr>
          <w:rFonts w:ascii="Consolas" w:eastAsia="Times New Roman" w:hAnsi="Consolas"/>
          <w:color w:val="B392F0"/>
          <w:sz w:val="21"/>
          <w:szCs w:val="21"/>
          <w:lang w:eastAsia="fr-FR"/>
        </w:rPr>
        <w:t>fs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/>
          <w:color w:val="B392F0"/>
          <w:sz w:val="21"/>
          <w:szCs w:val="21"/>
          <w:lang w:eastAsia="fr-FR"/>
        </w:rPr>
        <w:t>readFile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  (</w:t>
      </w:r>
      <w:r>
        <w:rPr>
          <w:rFonts w:ascii="Consolas" w:eastAsia="Times New Roman" w:hAnsi="Consolas"/>
          <w:color w:val="9ECBFF"/>
          <w:sz w:val="21"/>
          <w:szCs w:val="21"/>
          <w:lang w:eastAsia="fr-FR"/>
        </w:rPr>
        <w:t>'index.html'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, </w:t>
      </w:r>
      <w:r>
        <w:rPr>
          <w:rFonts w:ascii="Consolas" w:eastAsia="Times New Roman" w:hAnsi="Consolas"/>
          <w:color w:val="F97583"/>
          <w:sz w:val="21"/>
          <w:szCs w:val="21"/>
          <w:lang w:eastAsia="fr-FR"/>
        </w:rPr>
        <w:t>function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 (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error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, 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data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) {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       </w:t>
      </w:r>
      <w:r>
        <w:rPr>
          <w:rFonts w:ascii="Consolas" w:eastAsia="Times New Roman" w:hAnsi="Consolas"/>
          <w:color w:val="F97583"/>
          <w:sz w:val="21"/>
          <w:szCs w:val="21"/>
          <w:lang w:eastAsia="fr-FR"/>
        </w:rPr>
        <w:t>if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 (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error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) {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         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/>
          <w:color w:val="B392F0"/>
          <w:sz w:val="21"/>
          <w:szCs w:val="21"/>
          <w:lang w:eastAsia="fr-FR"/>
        </w:rPr>
        <w:t>writeHead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/>
          <w:color w:val="79B8FF"/>
          <w:sz w:val="21"/>
          <w:szCs w:val="21"/>
          <w:lang w:eastAsia="fr-FR"/>
        </w:rPr>
        <w:t>404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         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/>
          <w:color w:val="B392F0"/>
          <w:sz w:val="21"/>
          <w:szCs w:val="21"/>
          <w:lang w:eastAsia="fr-FR"/>
        </w:rPr>
        <w:t>write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/>
          <w:color w:val="9ECBFF"/>
          <w:sz w:val="21"/>
          <w:szCs w:val="21"/>
          <w:lang w:eastAsia="fr-FR"/>
        </w:rPr>
        <w:t>'Error: File Not Found'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        } </w:t>
      </w:r>
      <w:r>
        <w:rPr>
          <w:rFonts w:ascii="Consolas" w:eastAsia="Times New Roman" w:hAnsi="Consolas"/>
          <w:color w:val="F97583"/>
          <w:sz w:val="21"/>
          <w:szCs w:val="21"/>
          <w:lang w:eastAsia="fr-FR"/>
        </w:rPr>
        <w:t>else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 {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            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/>
          <w:color w:val="B392F0"/>
          <w:sz w:val="21"/>
          <w:szCs w:val="21"/>
          <w:lang w:eastAsia="fr-FR"/>
        </w:rPr>
        <w:t>write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data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        }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        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res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/>
          <w:color w:val="B392F0"/>
          <w:sz w:val="21"/>
          <w:szCs w:val="21"/>
          <w:lang w:eastAsia="fr-FR"/>
        </w:rPr>
        <w:t>end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()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        })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    })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    </w:t>
      </w:r>
      <w:r>
        <w:rPr>
          <w:rFonts w:ascii="Consolas" w:eastAsia="Times New Roman" w:hAnsi="Consolas"/>
          <w:color w:val="79B8FF"/>
          <w:sz w:val="21"/>
          <w:szCs w:val="21"/>
          <w:lang w:eastAsia="fr-FR"/>
        </w:rPr>
        <w:t>server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/>
          <w:color w:val="B392F0"/>
          <w:sz w:val="21"/>
          <w:szCs w:val="21"/>
          <w:lang w:eastAsia="fr-FR"/>
        </w:rPr>
        <w:t>listen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/>
          <w:color w:val="79B8FF"/>
          <w:sz w:val="21"/>
          <w:szCs w:val="21"/>
          <w:lang w:eastAsia="fr-FR"/>
        </w:rPr>
        <w:t>port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, </w:t>
      </w:r>
      <w:r>
        <w:rPr>
          <w:rFonts w:ascii="Consolas" w:eastAsia="Times New Roman" w:hAnsi="Consolas"/>
          <w:color w:val="F97583"/>
          <w:sz w:val="21"/>
          <w:szCs w:val="21"/>
          <w:lang w:eastAsia="fr-FR"/>
        </w:rPr>
        <w:t>function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error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){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    </w:t>
      </w:r>
      <w:r>
        <w:rPr>
          <w:rFonts w:ascii="Consolas" w:eastAsia="Times New Roman" w:hAnsi="Consolas"/>
          <w:color w:val="F97583"/>
          <w:sz w:val="21"/>
          <w:szCs w:val="21"/>
          <w:lang w:eastAsia="fr-FR"/>
        </w:rPr>
        <w:t>if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 (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error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)  {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        </w:t>
      </w:r>
      <w:r>
        <w:rPr>
          <w:rFonts w:ascii="Consolas" w:eastAsia="Times New Roman" w:hAnsi="Consolas"/>
          <w:color w:val="79B8FF"/>
          <w:sz w:val="21"/>
          <w:szCs w:val="21"/>
          <w:lang w:eastAsia="fr-FR"/>
        </w:rPr>
        <w:t>console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/>
          <w:color w:val="B392F0"/>
          <w:sz w:val="21"/>
          <w:szCs w:val="21"/>
          <w:lang w:eastAsia="fr-FR"/>
        </w:rPr>
        <w:t>log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/>
          <w:color w:val="9ECBFF"/>
          <w:sz w:val="21"/>
          <w:szCs w:val="21"/>
          <w:lang w:eastAsia="fr-FR"/>
        </w:rPr>
        <w:t>'something went wrong'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, </w:t>
      </w:r>
      <w:r>
        <w:rPr>
          <w:rFonts w:ascii="Consolas" w:eastAsia="Times New Roman" w:hAnsi="Consolas"/>
          <w:color w:val="FFAB70"/>
          <w:sz w:val="21"/>
          <w:szCs w:val="21"/>
          <w:lang w:eastAsia="fr-FR"/>
        </w:rPr>
        <w:t>error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    }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    </w:t>
      </w:r>
      <w:r>
        <w:rPr>
          <w:rFonts w:ascii="Consolas" w:eastAsia="Times New Roman" w:hAnsi="Consolas"/>
          <w:color w:val="F97583"/>
          <w:sz w:val="21"/>
          <w:szCs w:val="21"/>
          <w:lang w:eastAsia="fr-FR"/>
        </w:rPr>
        <w:t>else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{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       </w:t>
      </w:r>
      <w:r>
        <w:rPr>
          <w:rFonts w:ascii="Consolas" w:eastAsia="Times New Roman" w:hAnsi="Consolas"/>
          <w:color w:val="79B8FF"/>
          <w:sz w:val="21"/>
          <w:szCs w:val="21"/>
          <w:lang w:eastAsia="fr-FR"/>
        </w:rPr>
        <w:t>console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.</w:t>
      </w:r>
      <w:r>
        <w:rPr>
          <w:rFonts w:ascii="Consolas" w:eastAsia="Times New Roman" w:hAnsi="Consolas"/>
          <w:color w:val="B392F0"/>
          <w:sz w:val="21"/>
          <w:szCs w:val="21"/>
          <w:lang w:eastAsia="fr-FR"/>
        </w:rPr>
        <w:t>log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(</w:t>
      </w:r>
      <w:r>
        <w:rPr>
          <w:rFonts w:ascii="Consolas" w:eastAsia="Times New Roman" w:hAnsi="Consolas"/>
          <w:color w:val="9ECBFF"/>
          <w:sz w:val="21"/>
          <w:szCs w:val="21"/>
          <w:lang w:eastAsia="fr-FR"/>
        </w:rPr>
        <w:t>'server is listening on port'</w:t>
      </w:r>
      <w:r>
        <w:rPr>
          <w:rFonts w:ascii="Consolas" w:eastAsia="Times New Roman" w:hAnsi="Consolas"/>
          <w:color w:val="F97583"/>
          <w:sz w:val="21"/>
          <w:szCs w:val="21"/>
          <w:lang w:eastAsia="fr-FR"/>
        </w:rPr>
        <w:t>+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/>
          <w:color w:val="79B8FF"/>
          <w:sz w:val="21"/>
          <w:szCs w:val="21"/>
          <w:lang w:eastAsia="fr-FR"/>
        </w:rPr>
        <w:t>port</w:t>
      </w: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    }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  <w:r>
        <w:rPr>
          <w:rFonts w:ascii="Consolas" w:eastAsia="Times New Roman" w:hAnsi="Consolas"/>
          <w:color w:val="E1E4E8"/>
          <w:sz w:val="21"/>
          <w:szCs w:val="21"/>
          <w:lang w:eastAsia="fr-FR"/>
        </w:rPr>
        <w:t>})</w:t>
      </w:r>
    </w:p>
    <w:p w:rsidR="00FD52B8" w:rsidRDefault="00FD52B8" w:rsidP="00FD52B8">
      <w:pPr>
        <w:shd w:val="clear" w:color="auto" w:fill="24292E"/>
        <w:spacing w:line="285" w:lineRule="atLeast"/>
        <w:rPr>
          <w:rFonts w:ascii="Consolas" w:eastAsia="Times New Roman" w:hAnsi="Consolas"/>
          <w:color w:val="E1E4E8"/>
          <w:sz w:val="21"/>
          <w:szCs w:val="21"/>
          <w:lang w:eastAsia="fr-FR"/>
        </w:rPr>
      </w:pPr>
    </w:p>
    <w:p w:rsidR="00FD52B8" w:rsidRPr="009B758C" w:rsidRDefault="00FD52B8" w:rsidP="009B758C">
      <w:bookmarkStart w:id="0" w:name="_GoBack"/>
      <w:bookmarkEnd w:id="0"/>
    </w:p>
    <w:sectPr w:rsidR="00FD52B8" w:rsidRPr="009B758C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7DD" w:rsidRDefault="00A657DD" w:rsidP="00D45B5A">
      <w:r>
        <w:separator/>
      </w:r>
    </w:p>
  </w:endnote>
  <w:endnote w:type="continuationSeparator" w:id="0">
    <w:p w:rsidR="00A657DD" w:rsidRDefault="00A657DD" w:rsidP="00D45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7DD" w:rsidRDefault="00A657DD" w:rsidP="00D45B5A">
      <w:r>
        <w:separator/>
      </w:r>
    </w:p>
  </w:footnote>
  <w:footnote w:type="continuationSeparator" w:id="0">
    <w:p w:rsidR="00A657DD" w:rsidRDefault="00A657DD" w:rsidP="00D45B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2CA7904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3E23BB4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8BE4A48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682314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500BD62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CCC3ECC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B4D452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648DAE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28BA7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322E5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40D329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3B868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0542160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5"/>
  </w:num>
  <w:num w:numId="24">
    <w:abstractNumId w:val="22"/>
  </w:num>
  <w:num w:numId="25">
    <w:abstractNumId w:val="19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DE4"/>
    <w:rsid w:val="00191993"/>
    <w:rsid w:val="00267DAE"/>
    <w:rsid w:val="00476C57"/>
    <w:rsid w:val="004E108E"/>
    <w:rsid w:val="00645252"/>
    <w:rsid w:val="006D3D74"/>
    <w:rsid w:val="007B21CC"/>
    <w:rsid w:val="007E537F"/>
    <w:rsid w:val="0083569A"/>
    <w:rsid w:val="00996DE4"/>
    <w:rsid w:val="009B758C"/>
    <w:rsid w:val="00A657DD"/>
    <w:rsid w:val="00A9204E"/>
    <w:rsid w:val="00BE1689"/>
    <w:rsid w:val="00D033DD"/>
    <w:rsid w:val="00D45B5A"/>
    <w:rsid w:val="00E23AF4"/>
    <w:rsid w:val="00FD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BF63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B5A"/>
    <w:rPr>
      <w:rFonts w:ascii="Calibri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D45B5A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5B5A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45B5A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45B5A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45B5A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45B5A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D45B5A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D45B5A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D45B5A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5B5A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45B5A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45B5A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45B5A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itre5Car">
    <w:name w:val="Titre 5 Car"/>
    <w:basedOn w:val="Policepardfaut"/>
    <w:link w:val="Titre5"/>
    <w:uiPriority w:val="9"/>
    <w:rsid w:val="00D45B5A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itre6Car">
    <w:name w:val="Titre 6 Car"/>
    <w:basedOn w:val="Policepardfaut"/>
    <w:link w:val="Titre6"/>
    <w:uiPriority w:val="9"/>
    <w:rsid w:val="00D45B5A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D45B5A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rsid w:val="00D45B5A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D45B5A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rsid w:val="00D45B5A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45B5A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5B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45B5A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qFormat/>
    <w:rsid w:val="00D45B5A"/>
    <w:rPr>
      <w:rFonts w:ascii="Calibri" w:hAnsi="Calibri" w:cs="Calibri"/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D45B5A"/>
    <w:rPr>
      <w:rFonts w:ascii="Calibri" w:hAnsi="Calibri" w:cs="Calibri"/>
      <w:i/>
      <w:iCs/>
    </w:rPr>
  </w:style>
  <w:style w:type="character" w:styleId="Emphaseintense">
    <w:name w:val="Intense Emphasis"/>
    <w:basedOn w:val="Policepardfaut"/>
    <w:uiPriority w:val="21"/>
    <w:qFormat/>
    <w:rsid w:val="00D45B5A"/>
    <w:rPr>
      <w:rFonts w:ascii="Calibri" w:hAnsi="Calibri" w:cs="Calibri"/>
      <w:i/>
      <w:iCs/>
      <w:color w:val="1F4E79" w:themeColor="accent1" w:themeShade="80"/>
    </w:rPr>
  </w:style>
  <w:style w:type="character" w:styleId="lev">
    <w:name w:val="Strong"/>
    <w:basedOn w:val="Policepardfaut"/>
    <w:uiPriority w:val="22"/>
    <w:qFormat/>
    <w:rsid w:val="00D45B5A"/>
    <w:rPr>
      <w:rFonts w:ascii="Calibri" w:hAnsi="Calibri" w:cs="Calibri"/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D45B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45B5A"/>
    <w:rPr>
      <w:rFonts w:ascii="Calibri" w:hAnsi="Calibri" w:cs="Calibri"/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5B5A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5B5A"/>
    <w:rPr>
      <w:rFonts w:ascii="Calibri" w:hAnsi="Calibri" w:cs="Calibri"/>
      <w:i/>
      <w:iCs/>
      <w:color w:val="1F4E79" w:themeColor="accent1" w:themeShade="80"/>
    </w:rPr>
  </w:style>
  <w:style w:type="character" w:styleId="Rfrenceple">
    <w:name w:val="Subtle Reference"/>
    <w:basedOn w:val="Policepardfaut"/>
    <w:uiPriority w:val="31"/>
    <w:qFormat/>
    <w:rsid w:val="00D45B5A"/>
    <w:rPr>
      <w:rFonts w:ascii="Calibri" w:hAnsi="Calibri" w:cs="Calibri"/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D45B5A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itredulivre">
    <w:name w:val="Book Title"/>
    <w:basedOn w:val="Policepardfaut"/>
    <w:uiPriority w:val="33"/>
    <w:qFormat/>
    <w:rsid w:val="00D45B5A"/>
    <w:rPr>
      <w:rFonts w:ascii="Calibri" w:hAnsi="Calibri" w:cs="Calibri"/>
      <w:b/>
      <w:bCs/>
      <w:i/>
      <w:iCs/>
      <w:spacing w:val="5"/>
    </w:rPr>
  </w:style>
  <w:style w:type="character" w:styleId="Lienhypertexte">
    <w:name w:val="Hyperlink"/>
    <w:basedOn w:val="Policepardfaut"/>
    <w:uiPriority w:val="99"/>
    <w:unhideWhenUsed/>
    <w:rsid w:val="00D45B5A"/>
    <w:rPr>
      <w:rFonts w:ascii="Calibri" w:hAnsi="Calibri" w:cs="Calibri"/>
      <w:color w:val="1F4E79" w:themeColor="accent1" w:themeShade="80"/>
      <w:u w:val="single"/>
    </w:rPr>
  </w:style>
  <w:style w:type="character" w:styleId="Lienhypertextesuivivisit">
    <w:name w:val="FollowedHyperlink"/>
    <w:basedOn w:val="Policepardfaut"/>
    <w:uiPriority w:val="99"/>
    <w:unhideWhenUsed/>
    <w:rsid w:val="00D45B5A"/>
    <w:rPr>
      <w:rFonts w:ascii="Calibri" w:hAnsi="Calibri" w:cs="Calibri"/>
      <w:color w:val="954F72" w:themeColor="followed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D45B5A"/>
    <w:pPr>
      <w:spacing w:after="200"/>
    </w:pPr>
    <w:rPr>
      <w:i/>
      <w:iCs/>
      <w:color w:val="44546A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45B5A"/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5B5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D45B5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D45B5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D45B5A"/>
    <w:rPr>
      <w:rFonts w:ascii="Calibri" w:hAnsi="Calibri" w:cs="Calibri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D45B5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D45B5A"/>
    <w:rPr>
      <w:rFonts w:ascii="Calibri" w:hAnsi="Calibri" w:cs="Calibri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D45B5A"/>
    <w:rPr>
      <w:rFonts w:ascii="Calibri" w:hAnsi="Calibri" w:cs="Calibri"/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45B5A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45B5A"/>
    <w:rPr>
      <w:rFonts w:ascii="Calibri" w:hAnsi="Calibri" w:cs="Calibri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45B5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45B5A"/>
    <w:rPr>
      <w:rFonts w:ascii="Calibri" w:hAnsi="Calibri" w:cs="Calibri"/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45B5A"/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45B5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45B5A"/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45B5A"/>
    <w:rPr>
      <w:rFonts w:ascii="Calibri" w:hAnsi="Calibri" w:cs="Calibri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D45B5A"/>
    <w:rPr>
      <w:rFonts w:ascii="Calibri Light" w:eastAsiaTheme="majorEastAsia" w:hAnsi="Calibri Light" w:cs="Calibri Light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45B5A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45B5A"/>
    <w:rPr>
      <w:rFonts w:ascii="Calibri" w:hAnsi="Calibri" w:cs="Calibri"/>
      <w:szCs w:val="20"/>
    </w:rPr>
  </w:style>
  <w:style w:type="character" w:styleId="CodeHTML">
    <w:name w:val="HTML Code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5B5A"/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5B5A"/>
    <w:rPr>
      <w:rFonts w:ascii="Consolas" w:hAnsi="Consolas" w:cs="Calibri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D45B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D45B5A"/>
    <w:rPr>
      <w:rFonts w:ascii="Consolas" w:hAnsi="Consolas" w:cs="Calibri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D45B5A"/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D45B5A"/>
    <w:rPr>
      <w:rFonts w:ascii="Consolas" w:hAnsi="Consolas" w:cs="Calibri"/>
      <w:szCs w:val="21"/>
    </w:rPr>
  </w:style>
  <w:style w:type="character" w:styleId="Textedelespacerserv">
    <w:name w:val="Placeholder Text"/>
    <w:basedOn w:val="Policepardfaut"/>
    <w:uiPriority w:val="99"/>
    <w:semiHidden/>
    <w:rsid w:val="00D45B5A"/>
    <w:rPr>
      <w:rFonts w:ascii="Calibri" w:hAnsi="Calibri" w:cs="Calibri"/>
      <w:color w:val="3B3838" w:themeColor="background2" w:themeShade="40"/>
    </w:rPr>
  </w:style>
  <w:style w:type="paragraph" w:styleId="En-tte">
    <w:name w:val="header"/>
    <w:basedOn w:val="Normal"/>
    <w:link w:val="En-tteCar"/>
    <w:uiPriority w:val="99"/>
    <w:unhideWhenUsed/>
    <w:rsid w:val="00D45B5A"/>
  </w:style>
  <w:style w:type="character" w:customStyle="1" w:styleId="En-tteCar">
    <w:name w:val="En-tête Car"/>
    <w:basedOn w:val="Policepardfaut"/>
    <w:link w:val="En-tte"/>
    <w:uiPriority w:val="99"/>
    <w:rsid w:val="00D45B5A"/>
    <w:rPr>
      <w:rFonts w:ascii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D45B5A"/>
  </w:style>
  <w:style w:type="character" w:customStyle="1" w:styleId="PieddepageCar">
    <w:name w:val="Pied de page Car"/>
    <w:basedOn w:val="Policepardfaut"/>
    <w:link w:val="Pieddepage"/>
    <w:uiPriority w:val="99"/>
    <w:rsid w:val="00D45B5A"/>
    <w:rPr>
      <w:rFonts w:ascii="Calibri" w:hAnsi="Calibri" w:cs="Calibri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D45B5A"/>
    <w:pPr>
      <w:spacing w:after="120"/>
      <w:ind w:left="1757"/>
    </w:pPr>
  </w:style>
  <w:style w:type="character" w:customStyle="1" w:styleId="Mention">
    <w:name w:val="Mention"/>
    <w:basedOn w:val="Policepardfaut"/>
    <w:uiPriority w:val="99"/>
    <w:semiHidden/>
    <w:unhideWhenUsed/>
    <w:rsid w:val="00D45B5A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D45B5A"/>
    <w:pPr>
      <w:numPr>
        <w:numId w:val="24"/>
      </w:numPr>
    </w:pPr>
  </w:style>
  <w:style w:type="numbering" w:styleId="1ai">
    <w:name w:val="Outline List 1"/>
    <w:basedOn w:val="Aucuneliste"/>
    <w:uiPriority w:val="99"/>
    <w:semiHidden/>
    <w:unhideWhenUsed/>
    <w:rsid w:val="00D45B5A"/>
    <w:pPr>
      <w:numPr>
        <w:numId w:val="25"/>
      </w:numPr>
    </w:pPr>
  </w:style>
  <w:style w:type="character" w:styleId="VariableHTML">
    <w:name w:val="HTML Variable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D45B5A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D45B5A"/>
    <w:rPr>
      <w:rFonts w:ascii="Calibri" w:hAnsi="Calibri" w:cs="Calibri"/>
      <w:i/>
      <w:iCs/>
    </w:rPr>
  </w:style>
  <w:style w:type="character" w:styleId="DfinitionHTML">
    <w:name w:val="HTML Definition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character" w:styleId="ExempleHTML">
    <w:name w:val="HTML Sample"/>
    <w:basedOn w:val="Policepardfaut"/>
    <w:uiPriority w:val="99"/>
    <w:semiHidden/>
    <w:unhideWhenUsed/>
    <w:rsid w:val="00D45B5A"/>
    <w:rPr>
      <w:rFonts w:ascii="Consolas" w:hAnsi="Consolas" w:cs="Calibri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D45B5A"/>
    <w:rPr>
      <w:rFonts w:ascii="Calibri" w:hAnsi="Calibri" w:cs="Calibri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D45B5A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D45B5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D45B5A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D45B5A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D45B5A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D45B5A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D45B5A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D45B5A"/>
    <w:pPr>
      <w:spacing w:after="100"/>
      <w:ind w:left="154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45B5A"/>
    <w:pPr>
      <w:outlineLvl w:val="9"/>
    </w:pPr>
    <w:rPr>
      <w:color w:val="2E74B5" w:themeColor="accent1" w:themeShade="BF"/>
    </w:rPr>
  </w:style>
  <w:style w:type="table" w:styleId="Tableauprofessionnel">
    <w:name w:val="Table Professional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emoyenne1">
    <w:name w:val="Medium List 1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D45B5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phie">
    <w:name w:val="Bibliography"/>
    <w:basedOn w:val="Normal"/>
    <w:next w:val="Normal"/>
    <w:uiPriority w:val="37"/>
    <w:semiHidden/>
    <w:unhideWhenUsed/>
    <w:rsid w:val="00D45B5A"/>
  </w:style>
  <w:style w:type="character" w:customStyle="1" w:styleId="Hashtag">
    <w:name w:val="Hashtag"/>
    <w:basedOn w:val="Policepardfaut"/>
    <w:uiPriority w:val="99"/>
    <w:semiHidden/>
    <w:unhideWhenUsed/>
    <w:rsid w:val="00D45B5A"/>
    <w:rPr>
      <w:rFonts w:ascii="Calibri" w:hAnsi="Calibri" w:cs="Calibri"/>
      <w:color w:val="2B579A"/>
      <w:shd w:val="clear" w:color="auto" w:fill="E1DFDD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D45B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D45B5A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eaulgant">
    <w:name w:val="Table Elegant"/>
    <w:basedOn w:val="TableauNormal"/>
    <w:uiPriority w:val="99"/>
    <w:semiHidden/>
    <w:unhideWhenUsed/>
    <w:rsid w:val="00D45B5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D45B5A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D45B5A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D45B5A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D45B5A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D45B5A"/>
    <w:pPr>
      <w:ind w:left="1800" w:hanging="360"/>
      <w:contextualSpacing/>
    </w:pPr>
  </w:style>
  <w:style w:type="table" w:styleId="Tableauliste1">
    <w:name w:val="Table List 1"/>
    <w:basedOn w:val="TableauNormal"/>
    <w:uiPriority w:val="99"/>
    <w:semiHidden/>
    <w:unhideWhenUsed/>
    <w:rsid w:val="00D45B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D45B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D45B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D45B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D45B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continue">
    <w:name w:val="List Continue"/>
    <w:basedOn w:val="Normal"/>
    <w:uiPriority w:val="99"/>
    <w:semiHidden/>
    <w:unhideWhenUsed/>
    <w:rsid w:val="00D45B5A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D45B5A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D45B5A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D45B5A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D45B5A"/>
    <w:pPr>
      <w:spacing w:after="120"/>
      <w:ind w:left="1800"/>
      <w:contextualSpacing/>
    </w:pPr>
  </w:style>
  <w:style w:type="paragraph" w:styleId="Paragraphedeliste">
    <w:name w:val="List Paragraph"/>
    <w:basedOn w:val="Normal"/>
    <w:uiPriority w:val="34"/>
    <w:semiHidden/>
    <w:unhideWhenUsed/>
    <w:qFormat/>
    <w:rsid w:val="00D45B5A"/>
    <w:pPr>
      <w:ind w:left="720"/>
      <w:contextualSpacing/>
    </w:pPr>
  </w:style>
  <w:style w:type="paragraph" w:styleId="Listenumros">
    <w:name w:val="List Number"/>
    <w:basedOn w:val="Normal"/>
    <w:uiPriority w:val="99"/>
    <w:semiHidden/>
    <w:unhideWhenUsed/>
    <w:rsid w:val="00D45B5A"/>
    <w:pPr>
      <w:numPr>
        <w:numId w:val="13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D45B5A"/>
    <w:pPr>
      <w:numPr>
        <w:numId w:val="14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D45B5A"/>
    <w:pPr>
      <w:numPr>
        <w:numId w:val="15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D45B5A"/>
    <w:pPr>
      <w:numPr>
        <w:numId w:val="16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D45B5A"/>
    <w:pPr>
      <w:numPr>
        <w:numId w:val="17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D45B5A"/>
    <w:pPr>
      <w:numPr>
        <w:numId w:val="8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D45B5A"/>
    <w:pPr>
      <w:numPr>
        <w:numId w:val="9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D45B5A"/>
    <w:pPr>
      <w:numPr>
        <w:numId w:val="10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D45B5A"/>
    <w:pPr>
      <w:numPr>
        <w:numId w:val="11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D45B5A"/>
    <w:pPr>
      <w:numPr>
        <w:numId w:val="12"/>
      </w:numPr>
      <w:contextualSpacing/>
    </w:pPr>
  </w:style>
  <w:style w:type="table" w:styleId="Tableauclassique1">
    <w:name w:val="Table Classic 1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D45B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desillustrations">
    <w:name w:val="table of figures"/>
    <w:basedOn w:val="Normal"/>
    <w:next w:val="Normal"/>
    <w:uiPriority w:val="99"/>
    <w:semiHidden/>
    <w:unhideWhenUsed/>
    <w:rsid w:val="00D45B5A"/>
  </w:style>
  <w:style w:type="character" w:styleId="Appeldenotedefin">
    <w:name w:val="endnote reference"/>
    <w:basedOn w:val="Policepardfaut"/>
    <w:uiPriority w:val="99"/>
    <w:semiHidden/>
    <w:unhideWhenUsed/>
    <w:rsid w:val="00D45B5A"/>
    <w:rPr>
      <w:rFonts w:ascii="Calibri" w:hAnsi="Calibri" w:cs="Calibri"/>
      <w:vertAlign w:val="superscript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D45B5A"/>
    <w:pPr>
      <w:ind w:left="220" w:hanging="220"/>
    </w:pPr>
  </w:style>
  <w:style w:type="paragraph" w:styleId="TitreTR">
    <w:name w:val="toa heading"/>
    <w:basedOn w:val="Normal"/>
    <w:next w:val="Normal"/>
    <w:uiPriority w:val="99"/>
    <w:semiHidden/>
    <w:unhideWhenUsed/>
    <w:rsid w:val="00D45B5A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ecouleur">
    <w:name w:val="Colorful List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color1">
    <w:name w:val="Table Colorful 1"/>
    <w:basedOn w:val="TableauNormal"/>
    <w:uiPriority w:val="99"/>
    <w:semiHidden/>
    <w:unhideWhenUsed/>
    <w:rsid w:val="00D45B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D45B5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D45B5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ramecouleur">
    <w:name w:val="Colorful Shading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couleur">
    <w:name w:val="Colorful Grid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dressedestinataire">
    <w:name w:val="envelope address"/>
    <w:basedOn w:val="Normal"/>
    <w:uiPriority w:val="99"/>
    <w:semiHidden/>
    <w:unhideWhenUsed/>
    <w:rsid w:val="00D45B5A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cleSection">
    <w:name w:val="Outline List 3"/>
    <w:basedOn w:val="Aucuneliste"/>
    <w:uiPriority w:val="99"/>
    <w:semiHidden/>
    <w:unhideWhenUsed/>
    <w:rsid w:val="00D45B5A"/>
    <w:pPr>
      <w:numPr>
        <w:numId w:val="26"/>
      </w:numPr>
    </w:pPr>
  </w:style>
  <w:style w:type="table" w:styleId="Tableausimple1">
    <w:name w:val="Plain Table 1"/>
    <w:basedOn w:val="TableauNormal"/>
    <w:uiPriority w:val="41"/>
    <w:rsid w:val="00D45B5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D45B5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D45B5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D45B5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D45B5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nsinterligne">
    <w:name w:val="No Spacing"/>
    <w:uiPriority w:val="1"/>
    <w:qFormat/>
    <w:rsid w:val="00D45B5A"/>
    <w:rPr>
      <w:rFonts w:ascii="Calibri" w:hAnsi="Calibri" w:cs="Calibri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D45B5A"/>
  </w:style>
  <w:style w:type="character" w:customStyle="1" w:styleId="DateCar">
    <w:name w:val="Date Car"/>
    <w:basedOn w:val="Policepardfaut"/>
    <w:link w:val="Date"/>
    <w:uiPriority w:val="99"/>
    <w:semiHidden/>
    <w:rsid w:val="00D45B5A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45B5A"/>
    <w:rPr>
      <w:rFonts w:ascii="Times New Roman" w:hAnsi="Times New Roman" w:cs="Times New Roman"/>
      <w:sz w:val="24"/>
      <w:szCs w:val="24"/>
    </w:rPr>
  </w:style>
  <w:style w:type="character" w:customStyle="1" w:styleId="SmartHyperlink">
    <w:name w:val="Smart Hyperlink"/>
    <w:basedOn w:val="Policepardfaut"/>
    <w:uiPriority w:val="99"/>
    <w:semiHidden/>
    <w:unhideWhenUsed/>
    <w:rsid w:val="00D45B5A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D45B5A"/>
    <w:rPr>
      <w:rFonts w:ascii="Calibri" w:hAnsi="Calibri" w:cs="Calibri"/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D45B5A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D45B5A"/>
    <w:rPr>
      <w:rFonts w:ascii="Calibri" w:hAnsi="Calibri" w:cs="Calibri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D45B5A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D45B5A"/>
    <w:rPr>
      <w:rFonts w:ascii="Calibri" w:hAnsi="Calibri" w:cs="Calibri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D45B5A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D45B5A"/>
    <w:rPr>
      <w:rFonts w:ascii="Calibri" w:hAnsi="Calibri" w:cs="Calibri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D45B5A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D45B5A"/>
    <w:rPr>
      <w:rFonts w:ascii="Calibri" w:hAnsi="Calibri" w:cs="Calibri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D45B5A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D45B5A"/>
    <w:rPr>
      <w:rFonts w:ascii="Calibri" w:hAnsi="Calibri" w:cs="Calibri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D45B5A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D45B5A"/>
    <w:rPr>
      <w:rFonts w:ascii="Calibri" w:hAnsi="Calibri" w:cs="Calibri"/>
    </w:rPr>
  </w:style>
  <w:style w:type="paragraph" w:styleId="Retraitnormal">
    <w:name w:val="Normal Indent"/>
    <w:basedOn w:val="Normal"/>
    <w:uiPriority w:val="99"/>
    <w:semiHidden/>
    <w:unhideWhenUsed/>
    <w:rsid w:val="00D45B5A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D45B5A"/>
  </w:style>
  <w:style w:type="character" w:customStyle="1" w:styleId="TitredenoteCar">
    <w:name w:val="Titre de note Car"/>
    <w:basedOn w:val="Policepardfaut"/>
    <w:link w:val="Titredenote"/>
    <w:uiPriority w:val="99"/>
    <w:semiHidden/>
    <w:rsid w:val="00D45B5A"/>
    <w:rPr>
      <w:rFonts w:ascii="Calibri" w:hAnsi="Calibri" w:cs="Calibri"/>
    </w:rPr>
  </w:style>
  <w:style w:type="table" w:styleId="Tableaucontemporain">
    <w:name w:val="Table Contemporary"/>
    <w:basedOn w:val="TableauNormal"/>
    <w:uiPriority w:val="99"/>
    <w:semiHidden/>
    <w:unhideWhenUsed/>
    <w:rsid w:val="00D45B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eclaire">
    <w:name w:val="Light List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D45B5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illeclaire">
    <w:name w:val="Light Grid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D45B5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fonce">
    <w:name w:val="Dark List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eauListe1Clair">
    <w:name w:val="List Table 1 Light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0">
    <w:name w:val="List Table 2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0">
    <w:name w:val="List Table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0">
    <w:name w:val="List Table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D45B5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D45B5A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D45B5A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D45B5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D45B5A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D45B5A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D45B5A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D45B5A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D45B5A"/>
    <w:rPr>
      <w:rFonts w:ascii="Calibri" w:hAnsi="Calibri" w:cs="Calibri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D45B5A"/>
  </w:style>
  <w:style w:type="character" w:customStyle="1" w:styleId="SalutationsCar">
    <w:name w:val="Salutations Car"/>
    <w:basedOn w:val="Policepardfaut"/>
    <w:link w:val="Salutations"/>
    <w:uiPriority w:val="99"/>
    <w:semiHidden/>
    <w:rsid w:val="00D45B5A"/>
    <w:rPr>
      <w:rFonts w:ascii="Calibri" w:hAnsi="Calibri" w:cs="Calibri"/>
    </w:rPr>
  </w:style>
  <w:style w:type="table" w:styleId="Colonnesdetableau1">
    <w:name w:val="Table Columns 1"/>
    <w:basedOn w:val="TableauNormal"/>
    <w:uiPriority w:val="99"/>
    <w:semiHidden/>
    <w:unhideWhenUsed/>
    <w:rsid w:val="00D45B5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D45B5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D45B5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D45B5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D45B5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ar"/>
    <w:uiPriority w:val="99"/>
    <w:semiHidden/>
    <w:unhideWhenUsed/>
    <w:rsid w:val="00D45B5A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D45B5A"/>
    <w:rPr>
      <w:rFonts w:ascii="Calibri" w:hAnsi="Calibri" w:cs="Calibri"/>
    </w:rPr>
  </w:style>
  <w:style w:type="table" w:styleId="Tableausimple10">
    <w:name w:val="Table Simple 1"/>
    <w:basedOn w:val="TableauNormal"/>
    <w:uiPriority w:val="99"/>
    <w:semiHidden/>
    <w:unhideWhenUsed/>
    <w:rsid w:val="00D45B5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D45B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D45B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rsid w:val="00D45B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D45B5A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45B5A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45B5A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45B5A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45B5A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45B5A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45B5A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45B5A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45B5A"/>
    <w:pPr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D45B5A"/>
    <w:rPr>
      <w:rFonts w:ascii="Calibri Light" w:eastAsiaTheme="majorEastAsia" w:hAnsi="Calibri Light" w:cs="Calibri Light"/>
      <w:b/>
      <w:bCs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D45B5A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D45B5A"/>
    <w:rPr>
      <w:rFonts w:ascii="Calibri" w:hAnsi="Calibri" w:cs="Calibri"/>
    </w:rPr>
  </w:style>
  <w:style w:type="table" w:styleId="Grilledutableau">
    <w:name w:val="Table Grid"/>
    <w:basedOn w:val="TableauNormal"/>
    <w:uiPriority w:val="39"/>
    <w:rsid w:val="00D4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1">
    <w:name w:val="Table Grid 1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D45B5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D45B5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D45B5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D45B5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D45B5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">
    <w:name w:val="Grid Table 1 Light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D45B5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D45B5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rsid w:val="00D45B5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ppelnotedebasdep">
    <w:name w:val="footnote reference"/>
    <w:basedOn w:val="Policepardfaut"/>
    <w:uiPriority w:val="99"/>
    <w:semiHidden/>
    <w:unhideWhenUsed/>
    <w:rsid w:val="00D45B5A"/>
    <w:rPr>
      <w:rFonts w:ascii="Calibri" w:hAnsi="Calibri" w:cs="Calibri"/>
      <w:vertAlign w:val="superscript"/>
    </w:rPr>
  </w:style>
  <w:style w:type="character" w:styleId="Numrodeligne">
    <w:name w:val="line number"/>
    <w:basedOn w:val="Policepardfaut"/>
    <w:uiPriority w:val="99"/>
    <w:semiHidden/>
    <w:unhideWhenUsed/>
    <w:rsid w:val="00D45B5A"/>
    <w:rPr>
      <w:rFonts w:ascii="Calibri" w:hAnsi="Calibri" w:cs="Calibri"/>
    </w:rPr>
  </w:style>
  <w:style w:type="table" w:styleId="Effetsdetableau3D1">
    <w:name w:val="Table 3D effects 1"/>
    <w:basedOn w:val="TableauNormal"/>
    <w:uiPriority w:val="99"/>
    <w:semiHidden/>
    <w:unhideWhenUsed/>
    <w:rsid w:val="00D45B5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D45B5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D4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uiPriority w:val="99"/>
    <w:semiHidden/>
    <w:unhideWhenUsed/>
    <w:rsid w:val="00D45B5A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5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7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Microsoft\Templates\Espacement%20unique%20(vid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Espacement unique (vide)</Template>
  <TotalTime>0</TotalTime>
  <Pages>1</Pages>
  <Words>1002</Words>
  <Characters>5514</Characters>
  <Application>Microsoft Office Word</Application>
  <DocSecurity>0</DocSecurity>
  <Lines>45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2022-07-28T15:05:00Z</dcterms:created>
  <dcterms:modified xsi:type="dcterms:W3CDTF">2022-07-28T16:17:00Z</dcterms:modified>
</cp:coreProperties>
</file>