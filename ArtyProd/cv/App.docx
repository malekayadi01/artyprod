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9867" w14:textId="3993DE93" w:rsidR="00A9204E" w:rsidRPr="00F425E1" w:rsidRDefault="00736600">
      <w:pPr>
        <w:rPr>
          <w:b/>
          <w:bCs/>
          <w:color w:val="5B9BD5" w:themeColor="accent1"/>
          <w:sz w:val="26"/>
          <w:szCs w:val="26"/>
        </w:rPr>
      </w:pPr>
      <w:r w:rsidRPr="00F425E1">
        <w:rPr>
          <w:b/>
          <w:bCs/>
          <w:color w:val="5B9BD5" w:themeColor="accent1"/>
          <w:sz w:val="26"/>
          <w:szCs w:val="26"/>
        </w:rPr>
        <w:t>App.js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600" w14:paraId="6796C229" w14:textId="77777777" w:rsidTr="00736600">
        <w:tc>
          <w:tcPr>
            <w:tcW w:w="9016" w:type="dxa"/>
          </w:tcPr>
          <w:p w14:paraId="3A7F4819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{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Component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react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;</w:t>
            </w:r>
          </w:p>
          <w:p w14:paraId="3FFDB289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Facture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'./Facture'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14:paraId="02B7083E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export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default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class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App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extends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Component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{ </w:t>
            </w:r>
          </w:p>
          <w:p w14:paraId="42C3D72A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constructor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){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super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() } </w:t>
            </w:r>
          </w:p>
          <w:p w14:paraId="6E223947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render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{ 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return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(</w:t>
            </w:r>
          </w:p>
          <w:p w14:paraId="6AA8C4E7" w14:textId="556C36E6" w:rsidR="00736600" w:rsidRPr="00F425E1" w:rsidRDefault="00736600" w:rsidP="00F425E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&lt;</w:t>
            </w:r>
            <w:r w:rsidRPr="0073660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Facture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/&gt; 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) } }</w:t>
            </w:r>
          </w:p>
        </w:tc>
      </w:tr>
    </w:tbl>
    <w:p w14:paraId="29DC0819" w14:textId="1C47044E" w:rsidR="00736600" w:rsidRPr="00F425E1" w:rsidRDefault="00736600" w:rsidP="00736600">
      <w:pPr>
        <w:spacing w:line="285" w:lineRule="atLeast"/>
        <w:rPr>
          <w:rFonts w:ascii="Consolas" w:eastAsia="Times New Roman" w:hAnsi="Consolas" w:cs="Times New Roman"/>
          <w:b/>
          <w:bCs/>
          <w:color w:val="5B9BD5" w:themeColor="accent1"/>
          <w:sz w:val="26"/>
          <w:szCs w:val="26"/>
          <w:lang w:eastAsia="fr-FR"/>
        </w:rPr>
      </w:pPr>
      <w:r w:rsidRPr="00736600">
        <w:rPr>
          <w:rFonts w:ascii="Consolas" w:eastAsia="Times New Roman" w:hAnsi="Consolas" w:cs="Times New Roman"/>
          <w:b/>
          <w:bCs/>
          <w:color w:val="5B9BD5" w:themeColor="accent1"/>
          <w:sz w:val="26"/>
          <w:szCs w:val="26"/>
          <w:lang w:eastAsia="fr-FR"/>
        </w:rPr>
        <w:t>DetailFacture</w:t>
      </w:r>
      <w:r w:rsidRPr="00F425E1">
        <w:rPr>
          <w:rFonts w:ascii="Consolas" w:eastAsia="Times New Roman" w:hAnsi="Consolas" w:cs="Times New Roman"/>
          <w:b/>
          <w:bCs/>
          <w:color w:val="5B9BD5" w:themeColor="accent1"/>
          <w:sz w:val="26"/>
          <w:szCs w:val="26"/>
          <w:lang w:eastAsia="fr-FR"/>
        </w:rPr>
        <w:t>.js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600" w14:paraId="2DF9DF3B" w14:textId="77777777" w:rsidTr="00736600">
        <w:tc>
          <w:tcPr>
            <w:tcW w:w="9016" w:type="dxa"/>
          </w:tcPr>
          <w:p w14:paraId="69845A6A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{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Component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react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;</w:t>
            </w:r>
          </w:p>
          <w:p w14:paraId="158D8188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export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default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class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DetailFacture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extends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Component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{ </w:t>
            </w:r>
          </w:p>
          <w:p w14:paraId="70AEFCE5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constructor</w:t>
            </w:r>
            <w:proofErr w:type="spellEnd"/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props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){ </w:t>
            </w:r>
          </w:p>
          <w:p w14:paraId="0428C9C4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super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</w:t>
            </w:r>
          </w:p>
          <w:p w14:paraId="2BD11F53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} ;</w:t>
            </w:r>
          </w:p>
          <w:p w14:paraId="10AB72B2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render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{ </w:t>
            </w:r>
          </w:p>
          <w:p w14:paraId="1C5BCB57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return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( </w:t>
            </w:r>
          </w:p>
          <w:p w14:paraId="089496AF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47657564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1A55518D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h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3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&gt;Liste des articles&lt;/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h3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562647FE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table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border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"1"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15A4B6D7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tbody</w:t>
            </w:r>
            <w:proofErr w:type="spellEnd"/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arts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map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((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value,index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{ 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return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</w:p>
          <w:p w14:paraId="6B07083B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tr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key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= {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index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}&gt; </w:t>
            </w:r>
          </w:p>
          <w:p w14:paraId="07D3AD22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reference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5EA5A1D4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designation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&lt;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qte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</w:t>
            </w:r>
          </w:p>
          <w:p w14:paraId="133E2FDD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prix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</w:t>
            </w:r>
          </w:p>
          <w:p w14:paraId="53BEEFB3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prix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*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qte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td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</w:t>
            </w:r>
          </w:p>
          <w:p w14:paraId="5EFE8BA1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tr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)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}) } </w:t>
            </w:r>
          </w:p>
          <w:p w14:paraId="663F8504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&lt;/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tbody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table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</w:t>
            </w:r>
          </w:p>
          <w:p w14:paraId="2DDEC904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53EC5EB3" w14:textId="7EBDE0F6" w:rsidR="00736600" w:rsidRPr="00F425E1" w:rsidRDefault="00736600" w:rsidP="00F425E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)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}</w:t>
            </w:r>
          </w:p>
        </w:tc>
      </w:tr>
    </w:tbl>
    <w:p w14:paraId="18E81327" w14:textId="2DD0A690" w:rsidR="00736600" w:rsidRPr="00736600" w:rsidRDefault="00736600" w:rsidP="00736600">
      <w:pPr>
        <w:spacing w:line="285" w:lineRule="atLeast"/>
        <w:rPr>
          <w:rFonts w:ascii="Consolas" w:eastAsia="Times New Roman" w:hAnsi="Consolas" w:cs="Times New Roman"/>
          <w:b/>
          <w:bCs/>
          <w:color w:val="5B9BD5" w:themeColor="accent1"/>
          <w:sz w:val="26"/>
          <w:szCs w:val="26"/>
          <w:lang w:eastAsia="fr-FR"/>
        </w:rPr>
      </w:pPr>
      <w:r w:rsidRPr="00736600">
        <w:rPr>
          <w:rFonts w:ascii="Consolas" w:eastAsia="Times New Roman" w:hAnsi="Consolas" w:cs="Times New Roman"/>
          <w:b/>
          <w:bCs/>
          <w:color w:val="5B9BD5" w:themeColor="accent1"/>
          <w:sz w:val="26"/>
          <w:szCs w:val="26"/>
          <w:lang w:eastAsia="fr-FR"/>
        </w:rPr>
        <w:t>EnteteFacture</w:t>
      </w:r>
      <w:r w:rsidRPr="00F425E1">
        <w:rPr>
          <w:rFonts w:ascii="Consolas" w:eastAsia="Times New Roman" w:hAnsi="Consolas" w:cs="Times New Roman"/>
          <w:b/>
          <w:bCs/>
          <w:color w:val="5B9BD5" w:themeColor="accent1"/>
          <w:sz w:val="26"/>
          <w:szCs w:val="26"/>
          <w:lang w:eastAsia="fr-FR"/>
        </w:rPr>
        <w:t>.js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600" w14:paraId="10BC06E6" w14:textId="77777777" w:rsidTr="00736600">
        <w:tc>
          <w:tcPr>
            <w:tcW w:w="9016" w:type="dxa"/>
          </w:tcPr>
          <w:p w14:paraId="1BD0BBC6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{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Component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react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14:paraId="31C04BB6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export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default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class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EnteteFacture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extends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Component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{ </w:t>
            </w:r>
          </w:p>
          <w:p w14:paraId="3925421C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constructor</w:t>
            </w:r>
            <w:proofErr w:type="spellEnd"/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props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){ </w:t>
            </w:r>
          </w:p>
          <w:p w14:paraId="65660077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super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);</w:t>
            </w:r>
          </w:p>
          <w:p w14:paraId="152CBC56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proofErr w:type="spellEnd"/>
            <w:proofErr w:type="gramEnd"/>
            <w:r w:rsidRPr="0073660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montant</w:t>
            </w:r>
            <w:r w:rsidRPr="0073660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73660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''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</w:t>
            </w:r>
          </w:p>
          <w:p w14:paraId="7041E051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} </w:t>
            </w:r>
          </w:p>
          <w:p w14:paraId="2A4782A8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componentDidMount</w:t>
            </w:r>
            <w:proofErr w:type="spellEnd"/>
            <w:proofErr w:type="gramEnd"/>
            <w:r w:rsidRPr="0073660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()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{ 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let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total</w:t>
            </w:r>
            <w:r w:rsidRPr="0073660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73660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0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;</w:t>
            </w:r>
          </w:p>
          <w:p w14:paraId="146C2AFF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arts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map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((value)</w:t>
            </w:r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&gt;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proofErr w:type="gramEnd"/>
          </w:p>
          <w:p w14:paraId="14BA2273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total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+=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qte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*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value.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prix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 }); </w:t>
            </w:r>
          </w:p>
          <w:p w14:paraId="43C856E4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setState</w:t>
            </w:r>
            <w:proofErr w:type="spellEnd"/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montant</w:t>
            </w:r>
            <w:r w:rsidRPr="0073660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total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}) </w:t>
            </w:r>
          </w:p>
          <w:p w14:paraId="77BA3CBF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 ;</w:t>
            </w:r>
          </w:p>
          <w:p w14:paraId="3EB95603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render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{ </w:t>
            </w:r>
          </w:p>
          <w:p w14:paraId="672576D9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return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( </w:t>
            </w:r>
          </w:p>
          <w:p w14:paraId="234D40CB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65BB7D0B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64B8EBE8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h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1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&gt;Impression Facture&lt;/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h1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Facture N° </w:t>
            </w:r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fact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numfact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}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&lt;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br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/&gt; </w:t>
            </w:r>
          </w:p>
          <w:p w14:paraId="253F061D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  Date Facture : </w:t>
            </w:r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{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fact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datefact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}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&lt;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br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/&gt; </w:t>
            </w:r>
          </w:p>
          <w:p w14:paraId="7DDA5069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lastRenderedPageBreak/>
              <w:t xml:space="preserve">            Montant : </w:t>
            </w:r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{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montant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}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</w:t>
            </w:r>
          </w:p>
          <w:p w14:paraId="3B4BD018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667AFD9C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   &lt;</w:t>
            </w:r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h</w:t>
            </w:r>
            <w:proofErr w:type="gramEnd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3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&gt;Client:&lt;/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h3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Raison sociale : </w:t>
            </w:r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{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cl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raisoc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}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&lt;</w:t>
            </w:r>
            <w:proofErr w:type="spell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br</w:t>
            </w:r>
            <w:proofErr w:type="spellEnd"/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/&gt; </w:t>
            </w:r>
          </w:p>
          <w:p w14:paraId="17604229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   Responsable : </w:t>
            </w:r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{</w:t>
            </w:r>
            <w:proofErr w:type="spellStart"/>
            <w:proofErr w:type="gramStart"/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cl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responsable</w:t>
            </w:r>
            <w:proofErr w:type="spellEnd"/>
            <w:proofErr w:type="gramEnd"/>
            <w:r w:rsidRPr="00736600">
              <w:rPr>
                <w:rFonts w:ascii="Consolas" w:eastAsia="Times New Roman" w:hAnsi="Consolas" w:cs="Times New Roman"/>
                <w:color w:val="BE5046"/>
                <w:sz w:val="21"/>
                <w:szCs w:val="21"/>
                <w:lang w:eastAsia="fr-FR"/>
              </w:rPr>
              <w:t>}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</w:p>
          <w:p w14:paraId="62D6D55E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66C45302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&lt;/</w:t>
            </w:r>
            <w:r w:rsidRPr="0073660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14B16818" w14:textId="77777777" w:rsidR="00736600" w:rsidRPr="00736600" w:rsidRDefault="00736600" w:rsidP="007366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)</w:t>
            </w:r>
          </w:p>
          <w:p w14:paraId="7B0BDA20" w14:textId="1DF9444C" w:rsidR="00736600" w:rsidRPr="00F425E1" w:rsidRDefault="00736600" w:rsidP="00F425E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73660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} }</w:t>
            </w:r>
          </w:p>
        </w:tc>
      </w:tr>
    </w:tbl>
    <w:p w14:paraId="78CE6E70" w14:textId="1FF115AA" w:rsidR="00736600" w:rsidRPr="00F425E1" w:rsidRDefault="00736600">
      <w:pPr>
        <w:rPr>
          <w:b/>
          <w:bCs/>
          <w:color w:val="5B9BD5" w:themeColor="accent1"/>
          <w:sz w:val="26"/>
          <w:szCs w:val="26"/>
        </w:rPr>
      </w:pPr>
      <w:r w:rsidRPr="00F425E1">
        <w:rPr>
          <w:b/>
          <w:bCs/>
          <w:color w:val="5B9BD5" w:themeColor="accent1"/>
          <w:sz w:val="26"/>
          <w:szCs w:val="26"/>
        </w:rPr>
        <w:lastRenderedPageBreak/>
        <w:t>Facture.js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600" w14:paraId="30658C36" w14:textId="77777777" w:rsidTr="00736600">
        <w:tc>
          <w:tcPr>
            <w:tcW w:w="9016" w:type="dxa"/>
          </w:tcPr>
          <w:p w14:paraId="7397B25E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React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{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Component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react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14:paraId="1DA2B09E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EnteteFacture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'./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EnteteFacture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14:paraId="055E699B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DetailFacture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'./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DetailFacture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14:paraId="1206085F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FormFacture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'./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FormFacture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;</w:t>
            </w:r>
          </w:p>
          <w:p w14:paraId="0C7BECAC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export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default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class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Facture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extends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Component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{ </w:t>
            </w:r>
          </w:p>
          <w:p w14:paraId="093332E4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constructor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){ </w:t>
            </w:r>
          </w:p>
          <w:p w14:paraId="0C341558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super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);</w:t>
            </w:r>
          </w:p>
          <w:p w14:paraId="45239381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{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facture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{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numfact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"100"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datefact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"18/05/2022"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}, </w:t>
            </w:r>
          </w:p>
          <w:p w14:paraId="00DEA118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client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</w:p>
          <w:p w14:paraId="77D6D867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  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codecl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12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</w:t>
            </w:r>
          </w:p>
          <w:p w14:paraId="0838DA96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  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raisoc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"Confort-Plus"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</w:p>
          <w:p w14:paraId="0826728E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responsable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Turki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 xml:space="preserve"> Mounir"</w:t>
            </w:r>
          </w:p>
          <w:p w14:paraId="46055EB1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},</w:t>
            </w:r>
          </w:p>
          <w:p w14:paraId="570E937A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articles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[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{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reference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"1"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designation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"la vaisselle"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3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prix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1500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},</w:t>
            </w:r>
          </w:p>
          <w:p w14:paraId="653C8DBA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{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reference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"3"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designation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 xml:space="preserve">"Machine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a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 xml:space="preserve"> laver"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3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prix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1200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}, </w:t>
            </w:r>
          </w:p>
          <w:p w14:paraId="5F1613AD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{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reference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"17"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designation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"Micro-onde"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4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prix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300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], } } </w:t>
            </w:r>
          </w:p>
          <w:p w14:paraId="6CFDBE65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ajoutLigne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ref,des,qt,pr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{ </w:t>
            </w:r>
          </w:p>
          <w:p w14:paraId="5D7E0DC5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  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let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ligne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reference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designation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qte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prix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</w:t>
            </w:r>
          </w:p>
          <w:p w14:paraId="47E319C1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setState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({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articles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[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...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articles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ligne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]}) </w:t>
            </w:r>
          </w:p>
          <w:p w14:paraId="6E5FDD1F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} ;</w:t>
            </w:r>
          </w:p>
          <w:p w14:paraId="6EB2F08F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  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render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{ 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return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( </w:t>
            </w:r>
          </w:p>
          <w:p w14:paraId="61C3995B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   &lt;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27DF1832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   &lt;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EnteteFacture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fact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cl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client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arts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articles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/&gt; </w:t>
            </w:r>
          </w:p>
          <w:p w14:paraId="34AFEB5D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   &lt;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DetailFacture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arts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articles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 /&gt;</w:t>
            </w:r>
          </w:p>
          <w:p w14:paraId="5BE52746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     &lt;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FormFacture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ajoutLigne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ajoutLigne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 /&gt;</w:t>
            </w:r>
          </w:p>
          <w:p w14:paraId="01209621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</w:p>
          <w:p w14:paraId="576DF53A" w14:textId="0880C005" w:rsidR="00736600" w:rsidRPr="00F425E1" w:rsidRDefault="00571AB0" w:rsidP="00F425E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&lt;/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 )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}</w:t>
            </w:r>
          </w:p>
        </w:tc>
      </w:tr>
    </w:tbl>
    <w:p w14:paraId="7ED8EFA6" w14:textId="16B683B1" w:rsidR="00736600" w:rsidRPr="00F425E1" w:rsidRDefault="00571AB0">
      <w:pPr>
        <w:rPr>
          <w:b/>
          <w:bCs/>
          <w:sz w:val="26"/>
          <w:szCs w:val="26"/>
        </w:rPr>
      </w:pPr>
      <w:r w:rsidRPr="00F425E1">
        <w:rPr>
          <w:b/>
          <w:bCs/>
          <w:color w:val="5B9BD5" w:themeColor="accent1"/>
          <w:sz w:val="26"/>
          <w:szCs w:val="26"/>
        </w:rPr>
        <w:t>FormFacture.js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AB0" w14:paraId="6BB85788" w14:textId="77777777" w:rsidTr="00571AB0">
        <w:tc>
          <w:tcPr>
            <w:tcW w:w="9016" w:type="dxa"/>
          </w:tcPr>
          <w:p w14:paraId="0F640A12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import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React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{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Component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from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react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'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;</w:t>
            </w:r>
          </w:p>
          <w:p w14:paraId="0BE2FB0F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export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default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class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Facture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extends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fr-FR"/>
              </w:rPr>
              <w:t>Component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{</w:t>
            </w:r>
          </w:p>
          <w:p w14:paraId="1DC62081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constructor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props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){</w:t>
            </w:r>
          </w:p>
          <w:p w14:paraId="54D9B53A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super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</w:t>
            </w:r>
          </w:p>
          <w:p w14:paraId="3F0A4D09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{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} </w:t>
            </w:r>
          </w:p>
          <w:p w14:paraId="093A1961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} </w:t>
            </w:r>
          </w:p>
          <w:p w14:paraId="14EC602E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render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) { </w:t>
            </w:r>
          </w:p>
          <w:p w14:paraId="4B327231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return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(</w:t>
            </w:r>
          </w:p>
          <w:p w14:paraId="6953A574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lastRenderedPageBreak/>
              <w:t>       &lt;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48FF434F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&lt;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03C60452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  &lt;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input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type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text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placeholder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"Référence"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value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</w:t>
            </w:r>
          </w:p>
          <w:p w14:paraId="5EA0705D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onChange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={(e)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setState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e.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target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value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})}} /&gt; &lt;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/&gt; </w:t>
            </w:r>
          </w:p>
          <w:p w14:paraId="4C0390ED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&lt;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input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type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text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placeholder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"Désignation"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value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</w:t>
            </w:r>
          </w:p>
          <w:p w14:paraId="3FDBB894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onChange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={(e)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setState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e.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target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value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})}} /&gt; &lt;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/&gt; </w:t>
            </w:r>
          </w:p>
          <w:p w14:paraId="6B44CF7E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&lt;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input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type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text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placeholder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"Quantité"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value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</w:t>
            </w:r>
          </w:p>
          <w:p w14:paraId="49D90AC9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onChange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={(e)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setState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e.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target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value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})}} /&gt; &lt;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/&gt;</w:t>
            </w:r>
          </w:p>
          <w:p w14:paraId="267F9E28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&lt;</w:t>
            </w:r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input</w:t>
            </w:r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type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text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placeholder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</w:t>
            </w:r>
            <w:r w:rsidRPr="00571A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fr-FR"/>
              </w:rPr>
              <w:t>"Prix"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value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} </w:t>
            </w:r>
          </w:p>
          <w:p w14:paraId="08E335E8" w14:textId="77777777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onChange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={(e)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setState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({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</w:t>
            </w:r>
            <w:r w:rsidRPr="00571AB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fr-FR"/>
              </w:rPr>
              <w:t>: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e.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target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value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})}} /&gt; &lt;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br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/&gt; </w:t>
            </w:r>
          </w:p>
          <w:p w14:paraId="0F97C2CD" w14:textId="74C57A94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&lt;/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4C18EAD1" w14:textId="0C590AA2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&lt;</w:t>
            </w:r>
            <w:proofErr w:type="spellStart"/>
            <w:proofErr w:type="gram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button</w:t>
            </w:r>
            <w:proofErr w:type="spellEnd"/>
            <w:proofErr w:type="gram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 </w:t>
            </w:r>
            <w:r w:rsidRPr="00571A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fr-FR"/>
              </w:rPr>
              <w:t>onClick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={()</w:t>
            </w:r>
            <w:r w:rsidRPr="00571A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fr-FR"/>
              </w:rPr>
              <w:t>=&gt;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props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fr-FR"/>
              </w:rPr>
              <w:t>ajoutLigne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(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ref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des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qt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,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this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state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.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pr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)}&gt; Ajout ligne &lt;/</w:t>
            </w:r>
            <w:proofErr w:type="spellStart"/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button</w:t>
            </w:r>
            <w:proofErr w:type="spellEnd"/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&gt; </w:t>
            </w:r>
          </w:p>
          <w:p w14:paraId="72F5448A" w14:textId="37C5852E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&lt;/</w:t>
            </w:r>
            <w:r w:rsidRPr="00571A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fr-FR"/>
              </w:rPr>
              <w:t>div</w:t>
            </w: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&gt;</w:t>
            </w:r>
          </w:p>
          <w:p w14:paraId="4653628F" w14:textId="2468C5C4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 )</w:t>
            </w:r>
          </w:p>
          <w:p w14:paraId="07F8EEAE" w14:textId="54758033" w:rsidR="00571AB0" w:rsidRPr="00571AB0" w:rsidRDefault="00571AB0" w:rsidP="00571A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 xml:space="preserve">          } </w:t>
            </w:r>
          </w:p>
          <w:p w14:paraId="77935F34" w14:textId="09226B73" w:rsidR="00571AB0" w:rsidRPr="00F425E1" w:rsidRDefault="00571AB0" w:rsidP="00F425E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</w:pPr>
            <w:r w:rsidRPr="00571A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fr-FR"/>
              </w:rPr>
              <w:t>         }</w:t>
            </w:r>
          </w:p>
        </w:tc>
      </w:tr>
    </w:tbl>
    <w:p w14:paraId="72E6E18F" w14:textId="5494F2C1" w:rsidR="00571AB0" w:rsidRDefault="00571AB0"/>
    <w:p w14:paraId="3B4AFD8A" w14:textId="5ECAD876" w:rsidR="00F425E1" w:rsidRDefault="00F425E1">
      <w:pPr>
        <w:rPr>
          <w:noProof/>
        </w:rPr>
      </w:pPr>
    </w:p>
    <w:p w14:paraId="1877848E" w14:textId="788EE01F" w:rsidR="00571AB0" w:rsidRPr="00F425E1" w:rsidRDefault="00F425E1">
      <w:pPr>
        <w:rPr>
          <w:b/>
          <w:bCs/>
          <w:color w:val="5B9BD5" w:themeColor="accent1"/>
          <w:sz w:val="26"/>
          <w:szCs w:val="26"/>
        </w:rPr>
      </w:pPr>
      <w:r w:rsidRPr="00F425E1">
        <w:rPr>
          <w:b/>
          <w:bCs/>
          <w:noProof/>
          <w:color w:val="5B9BD5" w:themeColor="accen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4BE9DFB" wp14:editId="2B0F2E22">
            <wp:simplePos x="0" y="0"/>
            <wp:positionH relativeFrom="margin">
              <wp:posOffset>-57150</wp:posOffset>
            </wp:positionH>
            <wp:positionV relativeFrom="paragraph">
              <wp:posOffset>227330</wp:posOffset>
            </wp:positionV>
            <wp:extent cx="5674360" cy="461010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35" r="77897" b="23395"/>
                    <a:stretch/>
                  </pic:blipFill>
                  <pic:spPr bwMode="auto">
                    <a:xfrm>
                      <a:off x="0" y="0"/>
                      <a:ext cx="567436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AB0" w:rsidRPr="00F425E1">
        <w:rPr>
          <w:b/>
          <w:bCs/>
          <w:color w:val="5B9BD5" w:themeColor="accent1"/>
          <w:sz w:val="26"/>
          <w:szCs w:val="26"/>
        </w:rPr>
        <w:t>Exécution </w:t>
      </w:r>
      <w:r w:rsidR="00571AB0" w:rsidRPr="00F425E1">
        <w:rPr>
          <w:b/>
          <w:bCs/>
          <w:noProof/>
          <w:color w:val="5B9BD5" w:themeColor="accent1"/>
          <w:sz w:val="26"/>
          <w:szCs w:val="26"/>
        </w:rPr>
        <w:t xml:space="preserve">: </w:t>
      </w:r>
    </w:p>
    <w:sectPr w:rsidR="00571AB0" w:rsidRPr="00F425E1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2DF8" w14:textId="77777777" w:rsidR="00181862" w:rsidRDefault="00181862" w:rsidP="00D45B5A">
      <w:r>
        <w:separator/>
      </w:r>
    </w:p>
  </w:endnote>
  <w:endnote w:type="continuationSeparator" w:id="0">
    <w:p w14:paraId="49CD415C" w14:textId="77777777" w:rsidR="00181862" w:rsidRDefault="00181862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06E4" w14:textId="77777777" w:rsidR="00181862" w:rsidRDefault="00181862" w:rsidP="00D45B5A">
      <w:r>
        <w:separator/>
      </w:r>
    </w:p>
  </w:footnote>
  <w:footnote w:type="continuationSeparator" w:id="0">
    <w:p w14:paraId="32C7C51F" w14:textId="77777777" w:rsidR="00181862" w:rsidRDefault="00181862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41977709">
    <w:abstractNumId w:val="20"/>
  </w:num>
  <w:num w:numId="2" w16cid:durableId="757944584">
    <w:abstractNumId w:val="12"/>
  </w:num>
  <w:num w:numId="3" w16cid:durableId="762840214">
    <w:abstractNumId w:val="10"/>
  </w:num>
  <w:num w:numId="4" w16cid:durableId="995768700">
    <w:abstractNumId w:val="23"/>
  </w:num>
  <w:num w:numId="5" w16cid:durableId="746418671">
    <w:abstractNumId w:val="13"/>
  </w:num>
  <w:num w:numId="6" w16cid:durableId="1386299244">
    <w:abstractNumId w:val="16"/>
  </w:num>
  <w:num w:numId="7" w16cid:durableId="1746337973">
    <w:abstractNumId w:val="18"/>
  </w:num>
  <w:num w:numId="8" w16cid:durableId="826745328">
    <w:abstractNumId w:val="9"/>
  </w:num>
  <w:num w:numId="9" w16cid:durableId="765882270">
    <w:abstractNumId w:val="7"/>
  </w:num>
  <w:num w:numId="10" w16cid:durableId="332537999">
    <w:abstractNumId w:val="6"/>
  </w:num>
  <w:num w:numId="11" w16cid:durableId="2109694680">
    <w:abstractNumId w:val="5"/>
  </w:num>
  <w:num w:numId="12" w16cid:durableId="654837261">
    <w:abstractNumId w:val="4"/>
  </w:num>
  <w:num w:numId="13" w16cid:durableId="1684629550">
    <w:abstractNumId w:val="8"/>
  </w:num>
  <w:num w:numId="14" w16cid:durableId="1203592434">
    <w:abstractNumId w:val="3"/>
  </w:num>
  <w:num w:numId="15" w16cid:durableId="82000315">
    <w:abstractNumId w:val="2"/>
  </w:num>
  <w:num w:numId="16" w16cid:durableId="2085446435">
    <w:abstractNumId w:val="1"/>
  </w:num>
  <w:num w:numId="17" w16cid:durableId="2001807278">
    <w:abstractNumId w:val="0"/>
  </w:num>
  <w:num w:numId="18" w16cid:durableId="1114864799">
    <w:abstractNumId w:val="14"/>
  </w:num>
  <w:num w:numId="19" w16cid:durableId="1959334107">
    <w:abstractNumId w:val="15"/>
  </w:num>
  <w:num w:numId="20" w16cid:durableId="789779854">
    <w:abstractNumId w:val="21"/>
  </w:num>
  <w:num w:numId="21" w16cid:durableId="1597593092">
    <w:abstractNumId w:val="17"/>
  </w:num>
  <w:num w:numId="22" w16cid:durableId="400719348">
    <w:abstractNumId w:val="11"/>
  </w:num>
  <w:num w:numId="23" w16cid:durableId="1715619190">
    <w:abstractNumId w:val="25"/>
  </w:num>
  <w:num w:numId="24" w16cid:durableId="1698970846">
    <w:abstractNumId w:val="22"/>
  </w:num>
  <w:num w:numId="25" w16cid:durableId="1372270400">
    <w:abstractNumId w:val="19"/>
  </w:num>
  <w:num w:numId="26" w16cid:durableId="950580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00"/>
    <w:rsid w:val="00181862"/>
    <w:rsid w:val="00476C57"/>
    <w:rsid w:val="004E108E"/>
    <w:rsid w:val="00571AB0"/>
    <w:rsid w:val="00645252"/>
    <w:rsid w:val="006D3D74"/>
    <w:rsid w:val="00736600"/>
    <w:rsid w:val="007B21CC"/>
    <w:rsid w:val="007E537F"/>
    <w:rsid w:val="0083569A"/>
    <w:rsid w:val="00A9204E"/>
    <w:rsid w:val="00BE1689"/>
    <w:rsid w:val="00D45B5A"/>
    <w:rsid w:val="00F4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7B3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Pages>3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2022-10-18T20:12:00Z</dcterms:created>
  <dcterms:modified xsi:type="dcterms:W3CDTF">2022-10-18T20:26:00Z</dcterms:modified>
</cp:coreProperties>
</file>