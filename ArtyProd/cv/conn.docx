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9204E"/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$conn=mysqli_connect( ' localhost ' , ' root ' , ' class ' ) or die( mysqli_error () )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$NAME=$_POST ['name']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$Email=$_POST [ 'email' 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$PWD=$_POST [ 'pwd' 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$RETPWD=$_POST [ 'retpwd' 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$req=" INSERT INTO users-list (  Full name, Email, Password, Retype password) values ( '$NAME' , '$Email', '$PWD' , '$RETPWD' ) "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$res=mysqli_query ($conn,$req) ;</w:t>
      </w:r>
    </w:p>
    <w:p w:rsidR="002E6CAC" w:rsidRDefault="002E6CAC"/>
    <w:p w:rsidR="002E6CAC" w:rsidRDefault="002E6CAC"/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</w:t>
      </w:r>
      <w:r w:rsidRPr="002E6CAC">
        <w:rPr>
          <w:rFonts w:ascii="Consolas" w:eastAsia="Times New Roman" w:hAnsi="Consolas" w:cs="Times New Roman"/>
          <w:i/>
          <w:iCs/>
          <w:color w:val="FDAEB7"/>
          <w:sz w:val="21"/>
          <w:szCs w:val="21"/>
          <w:lang w:eastAsia="fr-FR"/>
        </w:rPr>
        <w:t>&lt;</w:t>
      </w: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?php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$conn=mysqli_connect( ' localhost ' , ' root ' , ' class ' ) or die( mysqli_error () )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$NAME=$_POST ['name']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$Email=$_POST [ 'email' 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$PWD=$_POST [ 'pwd' 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$RETPWD=$_POST [ 'retpwd' ]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$req=" INSERT INTO users-list (  Full name, Email, Password, Retype password) values ( '$NAME' , '$Email', '$PWD' , '$RETPWD' ) "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$res=mysqli_query ($conn,$req) ;</w:t>
      </w:r>
    </w:p>
    <w:p w:rsidR="002E6CAC" w:rsidRPr="002E6CAC" w:rsidRDefault="002E6CAC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2E6CAC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?&gt;</w:t>
      </w:r>
    </w:p>
    <w:p w:rsidR="00B51262" w:rsidRPr="002E6CAC" w:rsidRDefault="00B51262" w:rsidP="002E6CAC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2E6CAC" w:rsidRDefault="002E6CAC"/>
    <w:p w:rsidR="00B51262" w:rsidRDefault="00B51262"/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&lt; ? php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session_start ( ) ; 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$ bdd = new PDO ( ' mysql : host = localhost ; dbname = espace_membres ; charset = utf8 ; ' , ' root ' , ' root ' ) ; 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if ( isset ( $ _ POST [ ' envoi ' ] ) ) { 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if ( empty ( $ _ POST [ ' pseudo ' ] ) AND lempty ( $ _ POST [ ' mdp ' ] ) ) { 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$ pseudo=</w:t>
      </w: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htmlspecialchars ( $ _ POST [ ' pseudo ' ] )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$ mdp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=</w:t>
      </w: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shal ( $ _ POST [ ' mdp ' ] ) ; } $ recupUser $ bdd- &gt; prepare ( ' SELECT FROM users WHERE pseudo = ? AND mdp = ? ' )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$ recupUser- &gt; execute ( array ( $ pseudo , $ mdp ) )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if ( $ recupUser- &gt; rowCount ( ) &gt; 0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{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$ _SESSION [ ' pseudo ' ]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=$ pseudo 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$ _SESSION [ ' mdp ' ] =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$ mdp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$ _SESSION [ ' id ' ] = $ recupUser- &gt; fetch ( ) [ ' id ' ]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header ( ' Location : index.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html</w:t>
      </w: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' )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} else {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echo " Votre mot de passe ou pseudo est incorrect " ;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}</w:t>
      </w:r>
    </w:p>
    <w:p w:rsid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else { </w:t>
      </w:r>
    </w:p>
    <w:p w:rsidR="00B51262" w:rsidRPr="00B51262" w:rsidRDefault="00B51262" w:rsidP="00B5126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echo " Veuillez compléter tous les champs ... " ;</w:t>
      </w:r>
    </w:p>
    <w:p w:rsidR="00B51262" w:rsidRDefault="00B51262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}</w:t>
      </w:r>
    </w:p>
    <w:p w:rsidR="00B51262" w:rsidRDefault="00B51262" w:rsidP="00B51262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}</w:t>
      </w:r>
    </w:p>
    <w:p w:rsidR="00B51262" w:rsidRDefault="00B51262" w:rsidP="00B51262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B51262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? &gt;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&lt;? 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php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session_start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$bdd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new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PDO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mysql:host=localhost; dbname = bdd ; charset = utf8 ; 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,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root 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,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root 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)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isset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$_POST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register'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) ) {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!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empty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$_POST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)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AND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!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empty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$_POST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'password'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) ) {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$Email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htmlspecialchars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$_POST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)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$Password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shal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$_POST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'password'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) ; } 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$recupUser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$bdd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-&gt;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prepare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'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SELECT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*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FROM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connexion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WHERE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Email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?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AND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password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 xml:space="preserve"> ? 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$recupUser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-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&gt;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execute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array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($Email , $Password ) ) ;;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$recupUser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-&gt;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rowCount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)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&gt;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0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$_SESSION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$Email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$_SESSION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'password'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$Password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$_SESSION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id 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$recupUser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-&gt;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B392F0"/>
          <w:sz w:val="21"/>
          <w:szCs w:val="21"/>
          <w:lang w:eastAsia="fr-FR"/>
        </w:rPr>
        <w:t>fetch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) [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id 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]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header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(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 Location : index.html'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)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}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</w:t>
      </w: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echo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 Votre mot de passe ou pseudo est incorrect "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} </w:t>
      </w:r>
      <w:r w:rsidRPr="0004505E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{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echo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04505E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 Veuillez compléter tous les champs ... "</w:t>
      </w: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04505E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?&gt;</w:t>
      </w:r>
    </w:p>
    <w:p w:rsidR="0004505E" w:rsidRPr="0004505E" w:rsidRDefault="0004505E" w:rsidP="0004505E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983039" w:rsidRDefault="00983039" w:rsidP="0004505E">
      <w:pPr>
        <w:tabs>
          <w:tab w:val="left" w:pos="5063"/>
        </w:tabs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bookmarkStart w:id="0" w:name="_GoBack"/>
      <w:bookmarkEnd w:id="0"/>
    </w:p>
    <w:p w:rsidR="00983039" w:rsidRDefault="00983039" w:rsidP="00B51262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&lt;?php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session_start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isset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($_POST[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])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&amp;&amp;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isset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($_POST[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'Password'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]))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{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connexion à la base de données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$db_username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'root'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$db_password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'Password'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$db_useremail    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$db_host    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'localhost'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$tabuser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mysqli_connect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($db_host, $db_username, $db_password,$db_useremail)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  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or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die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'could not connect to database'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on applique les deux fonctions mysqli_real_escape_string et htmlspecialchars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pour éliminer toute attaque de type injection SQL et XSS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$useremail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mysqli_real_escape_string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($db,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htmlspecialchars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($_POST[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]));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$password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mysqli_real_escape_string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($db,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htmlspecialchars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($_POST[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'Password'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]));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lastRenderedPageBreak/>
        <w:t xml:space="preserve">   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($useremail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!==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""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&amp;&amp;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$password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!==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""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{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$requete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"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 xml:space="preserve">SELECT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count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*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FROM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utilisateur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where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      nom_utilisateur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'".$useremail."'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and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mot_de_passe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'".$password."'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";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$exec_requete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mysqli_query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($db,$requete);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$reponse      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mysqli_fetch_array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($exec_requete);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$count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$reponse[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'count(*)'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];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if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($count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!=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0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nom d'utilisateur et mot de passe correctes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{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  $_SESSION[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'Email'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]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=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 $useremail;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  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header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'Location: index.html'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}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   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{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   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header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'Location: login.php?erreur=1'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);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utilisateur ou mot de passe incorrect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 }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}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    </w:t>
      </w: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{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   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header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'Location: login.php?erreur=2'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);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utilisateur ou mot de passe vide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 }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F97583"/>
          <w:sz w:val="21"/>
          <w:szCs w:val="21"/>
          <w:lang w:eastAsia="fr-FR"/>
        </w:rPr>
        <w:t>else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{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   </w:t>
      </w: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header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(</w:t>
      </w:r>
      <w:r w:rsidRPr="00983039">
        <w:rPr>
          <w:rFonts w:ascii="Consolas" w:eastAsia="Times New Roman" w:hAnsi="Consolas" w:cs="Times New Roman"/>
          <w:color w:val="9ECBFF"/>
          <w:sz w:val="21"/>
          <w:szCs w:val="21"/>
          <w:lang w:eastAsia="fr-FR"/>
        </w:rPr>
        <w:t>'Location: index.html'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);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}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79B8FF"/>
          <w:sz w:val="21"/>
          <w:szCs w:val="21"/>
          <w:lang w:eastAsia="fr-FR"/>
        </w:rPr>
        <w:t>mysqli_close</w:t>
      </w: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 xml:space="preserve">($tabuser); </w:t>
      </w:r>
      <w:r w:rsidRPr="00983039">
        <w:rPr>
          <w:rFonts w:ascii="Consolas" w:eastAsia="Times New Roman" w:hAnsi="Consolas" w:cs="Times New Roman"/>
          <w:color w:val="6A737D"/>
          <w:sz w:val="21"/>
          <w:szCs w:val="21"/>
          <w:lang w:eastAsia="fr-FR"/>
        </w:rPr>
        <w:t>// fermer la connexion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  <w:r w:rsidRPr="00983039"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  <w:t>?&gt;</w:t>
      </w:r>
    </w:p>
    <w:p w:rsidR="00983039" w:rsidRPr="00983039" w:rsidRDefault="00983039" w:rsidP="00983039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fr-FR"/>
        </w:rPr>
      </w:pPr>
    </w:p>
    <w:p w:rsidR="00983039" w:rsidRPr="00D45B5A" w:rsidRDefault="00983039" w:rsidP="00B51262"/>
    <w:sectPr w:rsidR="00983039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D6E" w:rsidRDefault="00E66D6E" w:rsidP="00D45B5A">
      <w:r>
        <w:separator/>
      </w:r>
    </w:p>
  </w:endnote>
  <w:endnote w:type="continuationSeparator" w:id="0">
    <w:p w:rsidR="00E66D6E" w:rsidRDefault="00E66D6E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D6E" w:rsidRDefault="00E66D6E" w:rsidP="00D45B5A">
      <w:r>
        <w:separator/>
      </w:r>
    </w:p>
  </w:footnote>
  <w:footnote w:type="continuationSeparator" w:id="0">
    <w:p w:rsidR="00E66D6E" w:rsidRDefault="00E66D6E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2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AC"/>
    <w:rsid w:val="0004505E"/>
    <w:rsid w:val="001035E9"/>
    <w:rsid w:val="002E6CAC"/>
    <w:rsid w:val="00476C57"/>
    <w:rsid w:val="004E108E"/>
    <w:rsid w:val="00645252"/>
    <w:rsid w:val="006D3D74"/>
    <w:rsid w:val="007B21CC"/>
    <w:rsid w:val="007E537F"/>
    <w:rsid w:val="0083569A"/>
    <w:rsid w:val="00983039"/>
    <w:rsid w:val="00A9204E"/>
    <w:rsid w:val="00B51262"/>
    <w:rsid w:val="00BE1689"/>
    <w:rsid w:val="00D45B5A"/>
    <w:rsid w:val="00E66D6E"/>
    <w:rsid w:val="00E832A6"/>
    <w:rsid w:val="00E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A0B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62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46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</Template>
  <TotalTime>0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2022-08-02T17:21:00Z</dcterms:created>
  <dcterms:modified xsi:type="dcterms:W3CDTF">2022-08-03T08:36:00Z</dcterms:modified>
</cp:coreProperties>
</file>