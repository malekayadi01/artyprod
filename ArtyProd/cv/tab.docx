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DD56CB">
      <w:hyperlink r:id="rId9" w:history="1">
        <w:r w:rsidRPr="009967DE">
          <w:rPr>
            <w:rStyle w:val="Lienhypertexte"/>
          </w:rPr>
          <w:t>http://frontendfreecode.com/dynamic-bootstrap-table-with-features</w:t>
        </w:r>
      </w:hyperlink>
    </w:p>
    <w:p w:rsidR="00DD56CB" w:rsidRDefault="00BA533D">
      <w:hyperlink r:id="rId10" w:history="1">
        <w:r w:rsidRPr="009967DE">
          <w:rPr>
            <w:rStyle w:val="Lienhypertexte"/>
          </w:rPr>
          <w:t>https://bootsnipp.com/snippets/kMp2V</w:t>
        </w:r>
      </w:hyperlink>
    </w:p>
    <w:p w:rsidR="00BA533D" w:rsidRDefault="00BA533D">
      <w:hyperlink r:id="rId11" w:history="1">
        <w:r w:rsidRPr="009967DE">
          <w:rPr>
            <w:rStyle w:val="Lienhypertexte"/>
          </w:rPr>
          <w:t>https://www.tutorialrepublic.com/snippets/preview.php?topic=bootstrap&amp;file=table-with-add-and-delete-row-feature</w:t>
        </w:r>
      </w:hyperlink>
    </w:p>
    <w:p w:rsidR="00BA533D" w:rsidRPr="00D45B5A" w:rsidRDefault="00BA533D">
      <w:bookmarkStart w:id="0" w:name="_GoBack"/>
      <w:bookmarkEnd w:id="0"/>
    </w:p>
    <w:sectPr w:rsidR="00BA533D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D9" w:rsidRDefault="003042D9" w:rsidP="00D45B5A">
      <w:r>
        <w:separator/>
      </w:r>
    </w:p>
  </w:endnote>
  <w:endnote w:type="continuationSeparator" w:id="0">
    <w:p w:rsidR="003042D9" w:rsidRDefault="003042D9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D9" w:rsidRDefault="003042D9" w:rsidP="00D45B5A">
      <w:r>
        <w:separator/>
      </w:r>
    </w:p>
  </w:footnote>
  <w:footnote w:type="continuationSeparator" w:id="0">
    <w:p w:rsidR="003042D9" w:rsidRDefault="003042D9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D1"/>
    <w:rsid w:val="003042D9"/>
    <w:rsid w:val="00476C57"/>
    <w:rsid w:val="004E108E"/>
    <w:rsid w:val="00645252"/>
    <w:rsid w:val="006D3D74"/>
    <w:rsid w:val="007B21CC"/>
    <w:rsid w:val="007E537F"/>
    <w:rsid w:val="0083569A"/>
    <w:rsid w:val="00A9204E"/>
    <w:rsid w:val="00BA533D"/>
    <w:rsid w:val="00BD36D1"/>
    <w:rsid w:val="00BE1689"/>
    <w:rsid w:val="00D45B5A"/>
    <w:rsid w:val="00D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republic.com/snippets/preview.php?topic=bootstrap&amp;file=table-with-add-and-delete-row-featu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ootsnipp.com/snippets/kMp2V" TargetMode="External"/><Relationship Id="rId4" Type="http://schemas.openxmlformats.org/officeDocument/2006/relationships/styles" Target="styles.xml"/><Relationship Id="rId9" Type="http://schemas.openxmlformats.org/officeDocument/2006/relationships/hyperlink" Target="http://frontendfreecode.com/dynamic-bootstrap-table-with-featur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2022-08-08T19:07:00Z</dcterms:created>
  <dcterms:modified xsi:type="dcterms:W3CDTF">2022-08-08T19:24:00Z</dcterms:modified>
</cp:coreProperties>
</file>